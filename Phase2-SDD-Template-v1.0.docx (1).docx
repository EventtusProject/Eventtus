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76FD" w14:textId="1EBF25DA" w:rsidR="00101910" w:rsidRDefault="00203729">
      <w:pPr>
        <w:spacing w:before="92"/>
        <w:ind w:left="3102"/>
      </w:pPr>
      <w:r>
        <w:pict w14:anchorId="6BA97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70.35pt">
            <v:imagedata r:id="rId8" o:title=""/>
          </v:shape>
        </w:pict>
      </w:r>
    </w:p>
    <w:p w14:paraId="6BA976FE" w14:textId="77777777" w:rsidR="00101910" w:rsidRDefault="00101910">
      <w:pPr>
        <w:spacing w:line="200" w:lineRule="exact"/>
      </w:pPr>
    </w:p>
    <w:p w14:paraId="6BA976FF" w14:textId="77777777" w:rsidR="00101910" w:rsidRDefault="00101910">
      <w:pPr>
        <w:spacing w:line="200" w:lineRule="exact"/>
      </w:pPr>
    </w:p>
    <w:p w14:paraId="6BA97700" w14:textId="77777777" w:rsidR="00101910" w:rsidRDefault="00101910">
      <w:pPr>
        <w:spacing w:line="200" w:lineRule="exact"/>
      </w:pPr>
    </w:p>
    <w:p w14:paraId="6BA97701" w14:textId="77777777" w:rsidR="00101910" w:rsidRDefault="00101910">
      <w:pPr>
        <w:spacing w:line="200" w:lineRule="exact"/>
      </w:pPr>
    </w:p>
    <w:p w14:paraId="6BA97702" w14:textId="77777777" w:rsidR="00101910" w:rsidRDefault="00101910">
      <w:pPr>
        <w:spacing w:line="200" w:lineRule="exact"/>
      </w:pPr>
    </w:p>
    <w:p w14:paraId="6BA97703" w14:textId="77777777" w:rsidR="00101910" w:rsidRDefault="00101910">
      <w:pPr>
        <w:spacing w:line="200" w:lineRule="exact"/>
      </w:pPr>
    </w:p>
    <w:p w14:paraId="6BA97704" w14:textId="77777777" w:rsidR="00101910" w:rsidRPr="00ED6117" w:rsidRDefault="00101910">
      <w:pPr>
        <w:spacing w:before="11" w:line="280" w:lineRule="exact"/>
        <w:rPr>
          <w:rFonts w:asciiTheme="minorHAnsi" w:hAnsiTheme="minorHAnsi" w:cstheme="minorHAnsi"/>
          <w:sz w:val="28"/>
          <w:szCs w:val="28"/>
        </w:rPr>
      </w:pPr>
    </w:p>
    <w:p w14:paraId="3E754743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Course code: 4170207</w:t>
      </w:r>
    </w:p>
    <w:p w14:paraId="343B97F4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Software Engineering Theory</w:t>
      </w:r>
    </w:p>
    <w:p w14:paraId="6BA97709" w14:textId="77777777" w:rsidR="00101910" w:rsidRPr="00ED6117" w:rsidRDefault="00101910">
      <w:pPr>
        <w:spacing w:before="2" w:line="100" w:lineRule="exact"/>
        <w:rPr>
          <w:rFonts w:asciiTheme="minorHAnsi" w:hAnsiTheme="minorHAnsi" w:cstheme="minorHAnsi"/>
          <w:sz w:val="10"/>
          <w:szCs w:val="10"/>
        </w:rPr>
      </w:pPr>
    </w:p>
    <w:p w14:paraId="6BA9770A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B" w14:textId="77777777" w:rsidR="00101910" w:rsidRPr="00ED6117" w:rsidRDefault="002B4C7B">
      <w:pPr>
        <w:ind w:left="22" w:right="27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Phase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2: Software</w:t>
      </w:r>
      <w:r w:rsidRPr="00ED6117">
        <w:rPr>
          <w:rFonts w:asciiTheme="minorHAnsi" w:eastAsia="Calibri" w:hAnsiTheme="minorHAnsi" w:cstheme="minorHAnsi"/>
          <w:spacing w:val="-3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Des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>i</w:t>
      </w:r>
      <w:r w:rsidRPr="00ED6117">
        <w:rPr>
          <w:rFonts w:asciiTheme="minorHAnsi" w:eastAsia="Calibri" w:hAnsiTheme="minorHAnsi" w:cstheme="minorHAnsi"/>
          <w:sz w:val="64"/>
          <w:szCs w:val="64"/>
        </w:rPr>
        <w:t>gn D</w:t>
      </w:r>
      <w:r w:rsidRPr="00ED6117">
        <w:rPr>
          <w:rFonts w:asciiTheme="minorHAnsi" w:eastAsia="Calibri" w:hAnsiTheme="minorHAnsi" w:cstheme="minorHAnsi"/>
          <w:spacing w:val="1"/>
          <w:sz w:val="64"/>
          <w:szCs w:val="64"/>
        </w:rPr>
        <w:t>o</w:t>
      </w:r>
      <w:r w:rsidRPr="00ED6117">
        <w:rPr>
          <w:rFonts w:asciiTheme="minorHAnsi" w:eastAsia="Calibri" w:hAnsiTheme="minorHAnsi" w:cstheme="minorHAnsi"/>
          <w:sz w:val="64"/>
          <w:szCs w:val="64"/>
        </w:rPr>
        <w:t>cument</w:t>
      </w:r>
    </w:p>
    <w:p w14:paraId="6BA9770C" w14:textId="77777777" w:rsidR="00101910" w:rsidRPr="00ED6117" w:rsidRDefault="00101910">
      <w:pPr>
        <w:spacing w:before="8" w:line="100" w:lineRule="exact"/>
        <w:rPr>
          <w:rFonts w:asciiTheme="minorHAnsi" w:hAnsiTheme="minorHAnsi" w:cstheme="minorHAnsi"/>
          <w:sz w:val="11"/>
          <w:szCs w:val="11"/>
        </w:rPr>
      </w:pPr>
    </w:p>
    <w:p w14:paraId="6BA9770D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E" w14:textId="77777777" w:rsidR="00101910" w:rsidRPr="00ED6117" w:rsidRDefault="002B4C7B">
      <w:pPr>
        <w:ind w:left="3141" w:right="3218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Team Name</w:t>
      </w:r>
    </w:p>
    <w:p w14:paraId="6BA9770F" w14:textId="77777777" w:rsidR="00101910" w:rsidRPr="00ED6117" w:rsidRDefault="00101910">
      <w:pPr>
        <w:spacing w:before="2" w:line="120" w:lineRule="exact"/>
        <w:rPr>
          <w:rFonts w:asciiTheme="minorHAnsi" w:hAnsiTheme="minorHAnsi" w:cstheme="minorHAnsi"/>
          <w:sz w:val="12"/>
          <w:szCs w:val="12"/>
        </w:rPr>
      </w:pPr>
    </w:p>
    <w:p w14:paraId="6BA97710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04DBEA9D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 xml:space="preserve">               Full Name                         ID    </w:t>
      </w:r>
    </w:p>
    <w:p w14:paraId="03C44EF2" w14:textId="77777777" w:rsidR="00ED6117" w:rsidRPr="00ED6117" w:rsidRDefault="00ED6117" w:rsidP="00ED6117">
      <w:pPr>
        <w:rPr>
          <w:rFonts w:asciiTheme="minorHAnsi" w:hAnsiTheme="minorHAnsi" w:cstheme="minorHAnsi"/>
          <w:sz w:val="52"/>
          <w:szCs w:val="52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Rowan Alaa El-Din Abd El-Megid 203048</w:t>
      </w:r>
    </w:p>
    <w:p w14:paraId="1D155F73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Sandra Samy Noshey                     203054</w:t>
      </w:r>
    </w:p>
    <w:p w14:paraId="6BA97718" w14:textId="77777777" w:rsidR="00101910" w:rsidRPr="00ED6117" w:rsidRDefault="00101910">
      <w:pPr>
        <w:spacing w:before="16" w:line="260" w:lineRule="exact"/>
        <w:rPr>
          <w:rFonts w:asciiTheme="minorHAnsi" w:hAnsiTheme="minorHAnsi" w:cstheme="minorHAnsi"/>
          <w:sz w:val="26"/>
          <w:szCs w:val="26"/>
        </w:rPr>
      </w:pPr>
    </w:p>
    <w:p w14:paraId="6BA97719" w14:textId="77777777" w:rsidR="00101910" w:rsidRDefault="002B4C7B">
      <w:pPr>
        <w:ind w:left="3539" w:right="3622"/>
        <w:jc w:val="center"/>
        <w:rPr>
          <w:rFonts w:ascii="Calibri" w:eastAsia="Calibri" w:hAnsi="Calibri" w:cs="Calibri"/>
          <w:sz w:val="62"/>
          <w:szCs w:val="62"/>
        </w:rPr>
        <w:sectPr w:rsidR="00101910">
          <w:pgSz w:w="12240" w:h="15840"/>
          <w:pgMar w:top="1060" w:right="12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62"/>
          <w:szCs w:val="62"/>
        </w:rPr>
        <w:t>Dec</w:t>
      </w:r>
      <w:r>
        <w:rPr>
          <w:rFonts w:ascii="Calibri" w:eastAsia="Calibri" w:hAnsi="Calibri" w:cs="Calibri"/>
          <w:spacing w:val="-9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2020</w:t>
      </w:r>
    </w:p>
    <w:p w14:paraId="6BA9771A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1B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1C" w14:textId="77777777" w:rsidR="00101910" w:rsidRDefault="00101910">
      <w:pPr>
        <w:spacing w:before="11" w:line="240" w:lineRule="exact"/>
        <w:rPr>
          <w:sz w:val="24"/>
          <w:szCs w:val="24"/>
        </w:rPr>
      </w:pPr>
    </w:p>
    <w:p w14:paraId="6BA9771D" w14:textId="77777777" w:rsidR="00101910" w:rsidRDefault="002B4C7B">
      <w:pPr>
        <w:ind w:left="3103" w:right="3123"/>
        <w:jc w:val="center"/>
        <w:rPr>
          <w:rFonts w:ascii="Calibri" w:eastAsia="Calibri" w:hAnsi="Calibri" w:cs="Calibri"/>
          <w:sz w:val="62"/>
          <w:szCs w:val="62"/>
        </w:rPr>
      </w:pPr>
      <w:r>
        <w:rPr>
          <w:rFonts w:ascii="Calibri" w:eastAsia="Calibri" w:hAnsi="Calibri" w:cs="Calibri"/>
          <w:sz w:val="62"/>
          <w:szCs w:val="62"/>
        </w:rPr>
        <w:t>Mo</w:t>
      </w:r>
      <w:r>
        <w:rPr>
          <w:rFonts w:ascii="Calibri" w:eastAsia="Calibri" w:hAnsi="Calibri" w:cs="Calibri"/>
          <w:spacing w:val="1"/>
          <w:sz w:val="62"/>
          <w:szCs w:val="62"/>
        </w:rPr>
        <w:t>n</w:t>
      </w:r>
      <w:r>
        <w:rPr>
          <w:rFonts w:ascii="Calibri" w:eastAsia="Calibri" w:hAnsi="Calibri" w:cs="Calibri"/>
          <w:sz w:val="62"/>
          <w:szCs w:val="62"/>
        </w:rPr>
        <w:t>th</w:t>
      </w:r>
      <w:r>
        <w:rPr>
          <w:rFonts w:ascii="Calibri" w:eastAsia="Calibri" w:hAnsi="Calibri" w:cs="Calibri"/>
          <w:spacing w:val="-12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&amp;</w:t>
      </w:r>
      <w:r>
        <w:rPr>
          <w:rFonts w:ascii="Calibri" w:eastAsia="Calibri" w:hAnsi="Calibri" w:cs="Calibri"/>
          <w:spacing w:val="-4"/>
          <w:sz w:val="62"/>
          <w:szCs w:val="6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62"/>
          <w:szCs w:val="62"/>
        </w:rPr>
        <w:t>Y</w:t>
      </w:r>
      <w:r>
        <w:rPr>
          <w:rFonts w:ascii="Calibri" w:eastAsia="Calibri" w:hAnsi="Calibri" w:cs="Calibri"/>
          <w:w w:val="99"/>
          <w:sz w:val="62"/>
          <w:szCs w:val="62"/>
        </w:rPr>
        <w:t>ear</w:t>
      </w:r>
    </w:p>
    <w:p w14:paraId="6BA9771E" w14:textId="77777777" w:rsidR="00101910" w:rsidRDefault="00101910">
      <w:pPr>
        <w:spacing w:line="200" w:lineRule="exact"/>
      </w:pPr>
    </w:p>
    <w:p w14:paraId="6BA9771F" w14:textId="77777777" w:rsidR="00101910" w:rsidRDefault="00101910">
      <w:pPr>
        <w:spacing w:line="200" w:lineRule="exact"/>
      </w:pPr>
    </w:p>
    <w:p w14:paraId="6BA97720" w14:textId="77777777" w:rsidR="00101910" w:rsidRDefault="00101910">
      <w:pPr>
        <w:spacing w:before="1" w:line="200" w:lineRule="exact"/>
      </w:pPr>
    </w:p>
    <w:p w14:paraId="6BA97721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ts</w:t>
      </w:r>
    </w:p>
    <w:p w14:paraId="6BA97722" w14:textId="120AF30B" w:rsidR="00101910" w:rsidRDefault="002B4C7B">
      <w:pPr>
        <w:spacing w:before="46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 w:rsidR="00ED6117">
        <w:rPr>
          <w:rFonts w:ascii="Calibri" w:eastAsia="Calibri" w:hAnsi="Calibri" w:cs="Calibri"/>
          <w:spacing w:val="-2"/>
          <w:sz w:val="22"/>
          <w:szCs w:val="22"/>
        </w:rPr>
        <w:t>………………………….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3" w14:textId="77777777" w:rsidR="00101910" w:rsidRDefault="00101910">
      <w:pPr>
        <w:spacing w:line="140" w:lineRule="exact"/>
        <w:rPr>
          <w:sz w:val="14"/>
          <w:szCs w:val="14"/>
        </w:rPr>
      </w:pPr>
    </w:p>
    <w:p w14:paraId="6BA97724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5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6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7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C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. Class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D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E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I.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6BA9772F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0" w14:textId="77777777" w:rsidR="00101910" w:rsidRDefault="002B4C7B">
      <w:pPr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- Se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6BA97731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2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sical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-Rel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3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4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5" w14:textId="77777777" w:rsidR="00101910" w:rsidRDefault="00101910">
      <w:pPr>
        <w:spacing w:before="10" w:line="120" w:lineRule="exact"/>
        <w:rPr>
          <w:sz w:val="13"/>
          <w:szCs w:val="13"/>
        </w:rPr>
      </w:pPr>
    </w:p>
    <w:p w14:paraId="6BA97736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ctures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7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9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A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proofErr w:type="gramStart"/>
      <w:r>
        <w:rPr>
          <w:rFonts w:ascii="Calibri" w:eastAsia="Calibri" w:hAnsi="Calibri" w:cs="Calibri"/>
          <w:spacing w:val="14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10</w:t>
      </w:r>
    </w:p>
    <w:p w14:paraId="6BA9773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F" w14:textId="1B7475F6" w:rsidR="00101910" w:rsidRDefault="00101910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DE148A" w14:textId="2BC6D87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66BEB89" w14:textId="75379C1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16D1153" w14:textId="003E82A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9282BD8" w14:textId="1526E71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07D5679" w14:textId="336B1B00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EF7ADEF" w14:textId="6ED888FB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40BF940" w14:textId="5A65CDA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8FBC31" w14:textId="3B33579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BB38FF3" w14:textId="72A6262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B13A8CC" w14:textId="6C3F7E2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D6F16F" w14:textId="02F91EB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1D3CAF" w14:textId="3EADE15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FAB8AD2" w14:textId="62F9728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6AC8A61" w14:textId="7445681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5B6B3FD" w14:textId="6D23B9F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A21665" w14:textId="7B41D64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7C5C3AC" w14:textId="68F076B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C077DDB" w14:textId="767434E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31EE6AC" w14:textId="3384437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41C935A" w14:textId="074DD83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06C547A" w14:textId="66F1A36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F15E95A" w14:textId="66A5FA1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878EAE7" w14:textId="21D85485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32F396D" w14:textId="45BACC8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45779E" w14:textId="460ABCB1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4F5B967" w14:textId="01D67BD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C5A7FCA" w14:textId="56E52C3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0DD5368" w14:textId="35D57D1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2BEF88" w14:textId="629125F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56B8F8F" w14:textId="3A6F5EA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900B42" w14:textId="7A0CB8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51C1673" w14:textId="31962DD8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96978CE" w14:textId="0E4C5FA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2FEB4A8" w14:textId="206557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AE79F88" w14:textId="52E008B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7BBF686" w14:textId="77777777" w:rsidR="00ED6117" w:rsidRDefault="00ED6117">
      <w:pPr>
        <w:spacing w:before="8" w:line="120" w:lineRule="exact"/>
        <w:rPr>
          <w:sz w:val="13"/>
          <w:szCs w:val="13"/>
        </w:rPr>
      </w:pPr>
    </w:p>
    <w:p w14:paraId="6BA97740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lastRenderedPageBreak/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48" w14:textId="77777777" w:rsidR="00101910" w:rsidRDefault="00101910">
      <w:pPr>
        <w:spacing w:before="8" w:line="240" w:lineRule="exact"/>
        <w:rPr>
          <w:sz w:val="24"/>
          <w:szCs w:val="24"/>
        </w:rPr>
      </w:pPr>
    </w:p>
    <w:p w14:paraId="6BA97749" w14:textId="77777777" w:rsidR="00101910" w:rsidRDefault="002B4C7B">
      <w:pPr>
        <w:spacing w:line="360" w:lineRule="exact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position w:val="-1"/>
          <w:sz w:val="32"/>
          <w:szCs w:val="32"/>
        </w:rPr>
        <w:t>Team</w:t>
      </w:r>
    </w:p>
    <w:p w14:paraId="6BA9774A" w14:textId="77777777" w:rsidR="00101910" w:rsidRDefault="00101910">
      <w:pPr>
        <w:spacing w:before="8" w:line="60" w:lineRule="exact"/>
        <w:rPr>
          <w:sz w:val="6"/>
          <w:szCs w:val="6"/>
        </w:rPr>
      </w:pPr>
    </w:p>
    <w:tbl>
      <w:tblPr>
        <w:tblW w:w="9977" w:type="dxa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57"/>
        <w:gridCol w:w="3936"/>
        <w:gridCol w:w="1875"/>
      </w:tblGrid>
      <w:tr w:rsidR="00101910" w14:paraId="6BA9774F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B" w14:textId="77777777" w:rsidR="00101910" w:rsidRDefault="002B4C7B">
            <w:pPr>
              <w:spacing w:line="260" w:lineRule="exact"/>
              <w:ind w:left="450" w:right="37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C" w14:textId="77777777" w:rsidR="00101910" w:rsidRDefault="002B4C7B">
            <w:pPr>
              <w:spacing w:line="260" w:lineRule="exact"/>
              <w:ind w:left="1201" w:right="120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D" w14:textId="77777777" w:rsidR="00101910" w:rsidRDefault="002B4C7B">
            <w:pPr>
              <w:spacing w:line="260" w:lineRule="exact"/>
              <w:ind w:left="1686" w:right="16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E" w14:textId="58004A48" w:rsidR="00101910" w:rsidRDefault="00BD726E" w:rsidP="00BD726E">
            <w:pPr>
              <w:spacing w:line="260" w:lineRule="exact"/>
              <w:ind w:left="3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   </w:t>
            </w:r>
            <w:r w:rsidR="002B4C7B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Mob</w:t>
            </w:r>
            <w:r w:rsidR="002B4C7B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il</w:t>
            </w:r>
            <w:r w:rsidR="002B4C7B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01910" w14:paraId="6BA97754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0" w14:textId="59F2212A" w:rsidR="00101910" w:rsidRDefault="003F0891" w:rsidP="003F0891">
            <w:pPr>
              <w:jc w:val="center"/>
            </w:pPr>
            <w:r>
              <w:t>1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0FF43" w14:textId="77777777" w:rsidR="00101910" w:rsidRDefault="003F0891" w:rsidP="003F089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112B4F">
              <w:rPr>
                <w:rFonts w:ascii="Calibri" w:eastAsia="Calibri" w:hAnsi="Calibri" w:cs="Calibri"/>
                <w:sz w:val="22"/>
                <w:szCs w:val="22"/>
              </w:rPr>
              <w:t>Rowan Alaa El-Din Abd El-Megid</w:t>
            </w:r>
          </w:p>
          <w:p w14:paraId="6BA97751" w14:textId="615D451B" w:rsidR="00112B4F" w:rsidRPr="00112B4F" w:rsidRDefault="00112B4F" w:rsidP="003F089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2" w14:textId="05BE3C52" w:rsidR="00101910" w:rsidRPr="00112B4F" w:rsidRDefault="003F0891">
            <w:pPr>
              <w:rPr>
                <w:sz w:val="22"/>
                <w:szCs w:val="22"/>
              </w:rPr>
            </w:pPr>
            <w:r w:rsidRPr="00112B4F">
              <w:rPr>
                <w:sz w:val="22"/>
                <w:szCs w:val="22"/>
              </w:rPr>
              <w:t xml:space="preserve">   sim</w:t>
            </w:r>
            <w:r w:rsidR="00BD726E" w:rsidRPr="00112B4F">
              <w:rPr>
                <w:sz w:val="22"/>
                <w:szCs w:val="22"/>
              </w:rPr>
              <w:t>.ra</w:t>
            </w:r>
            <w:r w:rsidRPr="00112B4F">
              <w:rPr>
                <w:sz w:val="22"/>
                <w:szCs w:val="22"/>
              </w:rPr>
              <w:t>wan</w:t>
            </w:r>
            <w:r w:rsidR="00BD726E" w:rsidRPr="00112B4F">
              <w:rPr>
                <w:sz w:val="22"/>
                <w:szCs w:val="22"/>
              </w:rPr>
              <w:t>alaaeldin3048@alexu.edu.eg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3" w14:textId="7C050037" w:rsidR="00101910" w:rsidRPr="00112B4F" w:rsidRDefault="00BD726E" w:rsidP="00BD726E">
            <w:pPr>
              <w:jc w:val="center"/>
              <w:rPr>
                <w:sz w:val="22"/>
                <w:szCs w:val="22"/>
              </w:rPr>
            </w:pPr>
            <w:r w:rsidRPr="00112B4F">
              <w:rPr>
                <w:sz w:val="22"/>
                <w:szCs w:val="22"/>
              </w:rPr>
              <w:t>01004213823</w:t>
            </w:r>
          </w:p>
        </w:tc>
      </w:tr>
      <w:tr w:rsidR="00101910" w14:paraId="6BA97759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5" w14:textId="38EF2EE9" w:rsidR="00101910" w:rsidRDefault="003F0891" w:rsidP="003F0891">
            <w:pPr>
              <w:jc w:val="center"/>
            </w:pPr>
            <w:r>
              <w:t>2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6" w14:textId="076C5A95" w:rsidR="00101910" w:rsidRPr="00112B4F" w:rsidRDefault="003F0891" w:rsidP="003F0891">
            <w:pPr>
              <w:rPr>
                <w:sz w:val="22"/>
                <w:szCs w:val="22"/>
              </w:rPr>
            </w:pPr>
            <w:r w:rsidRPr="00112B4F">
              <w:rPr>
                <w:sz w:val="22"/>
                <w:szCs w:val="22"/>
              </w:rPr>
              <w:t xml:space="preserve">  Sandra Samy Noshey                     </w:t>
            </w:r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7" w14:textId="6530D327" w:rsidR="00101910" w:rsidRPr="00112B4F" w:rsidRDefault="003F0891">
            <w:pPr>
              <w:rPr>
                <w:sz w:val="22"/>
                <w:szCs w:val="22"/>
              </w:rPr>
            </w:pPr>
            <w:r w:rsidRPr="00112B4F">
              <w:rPr>
                <w:sz w:val="22"/>
                <w:szCs w:val="22"/>
              </w:rPr>
              <w:t xml:space="preserve">   sim.sandrasamy3054@alexu.edu.eg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8" w14:textId="12015400" w:rsidR="00101910" w:rsidRPr="00112B4F" w:rsidRDefault="00BD726E" w:rsidP="00BD726E">
            <w:pPr>
              <w:jc w:val="center"/>
              <w:rPr>
                <w:sz w:val="22"/>
                <w:szCs w:val="22"/>
              </w:rPr>
            </w:pPr>
            <w:r w:rsidRPr="00112B4F">
              <w:rPr>
                <w:sz w:val="22"/>
                <w:szCs w:val="22"/>
              </w:rPr>
              <w:t>01278496736</w:t>
            </w:r>
          </w:p>
        </w:tc>
      </w:tr>
    </w:tbl>
    <w:p w14:paraId="6BA9775F" w14:textId="77777777" w:rsidR="00101910" w:rsidRDefault="00101910">
      <w:pPr>
        <w:spacing w:before="18" w:line="200" w:lineRule="exact"/>
      </w:pPr>
    </w:p>
    <w:p w14:paraId="6BA97760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cument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Purp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ose</w:t>
      </w:r>
      <w:r>
        <w:rPr>
          <w:rFonts w:ascii="Cambria" w:eastAsia="Cambria" w:hAnsi="Cambria" w:cs="Cambria"/>
          <w:b/>
          <w:color w:val="FF6600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ud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enc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</w:p>
    <w:p w14:paraId="6BA97761" w14:textId="3A9642ED" w:rsidR="00101910" w:rsidRDefault="002B4C7B">
      <w:pPr>
        <w:tabs>
          <w:tab w:val="left" w:pos="820"/>
        </w:tabs>
        <w:spacing w:before="59" w:line="273" w:lineRule="auto"/>
        <w:ind w:left="836" w:right="9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Any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 w:rsidR="00112B4F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 w:rsidR="00112B4F">
        <w:rPr>
          <w:rFonts w:ascii="Calibri" w:eastAsia="Calibri" w:hAnsi="Calibri" w:cs="Calibri"/>
          <w:b/>
          <w:color w:val="C00000"/>
          <w:sz w:val="22"/>
          <w:szCs w:val="22"/>
        </w:rPr>
        <w:t>xpected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 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62" w14:textId="77777777" w:rsidR="00101910" w:rsidRDefault="002B4C7B">
      <w:pPr>
        <w:spacing w:before="15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tes: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t?</w:t>
      </w:r>
    </w:p>
    <w:p w14:paraId="6BA9776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  <w:sectPr w:rsidR="00101910">
          <w:headerReference w:type="default" r:id="rId9"/>
          <w:footerReference w:type="default" r:id="rId10"/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aud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EO?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</w:p>
    <w:p w14:paraId="6BA97764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65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66" w14:textId="77777777" w:rsidR="00101910" w:rsidRDefault="00101910">
      <w:pPr>
        <w:spacing w:before="18" w:line="240" w:lineRule="exact"/>
        <w:rPr>
          <w:sz w:val="24"/>
          <w:szCs w:val="24"/>
        </w:rPr>
      </w:pPr>
    </w:p>
    <w:p w14:paraId="6BA97767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Sys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em</w:t>
      </w:r>
      <w:r>
        <w:rPr>
          <w:rFonts w:ascii="Cambria" w:eastAsia="Cambria" w:hAnsi="Cambria" w:cs="Cambria"/>
          <w:b/>
          <w:color w:val="FF660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s</w:t>
      </w:r>
    </w:p>
    <w:p w14:paraId="6BA9776A" w14:textId="77777777" w:rsidR="00101910" w:rsidRDefault="00101910">
      <w:pPr>
        <w:spacing w:before="11" w:line="200" w:lineRule="exact"/>
      </w:pPr>
    </w:p>
    <w:p w14:paraId="6BA97779" w14:textId="695B1704" w:rsidR="00101910" w:rsidRPr="003F0891" w:rsidRDefault="002B4C7B" w:rsidP="003F0891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. Cl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ss 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6BA9777A" w14:textId="668EE944" w:rsidR="00101910" w:rsidRDefault="009C343A">
      <w:pPr>
        <w:spacing w:before="2" w:line="260" w:lineRule="exact"/>
        <w:rPr>
          <w:sz w:val="26"/>
          <w:szCs w:val="26"/>
        </w:rPr>
      </w:pPr>
      <w:r w:rsidRPr="00696169">
        <w:rPr>
          <w:noProof/>
        </w:rPr>
        <w:drawing>
          <wp:anchor distT="0" distB="0" distL="114300" distR="114300" simplePos="0" relativeHeight="251660288" behindDoc="0" locked="0" layoutInCell="1" allowOverlap="1" wp14:anchorId="3CC75166" wp14:editId="65860D0B">
            <wp:simplePos x="0" y="0"/>
            <wp:positionH relativeFrom="column">
              <wp:posOffset>-574040</wp:posOffset>
            </wp:positionH>
            <wp:positionV relativeFrom="paragraph">
              <wp:posOffset>190500</wp:posOffset>
            </wp:positionV>
            <wp:extent cx="7475220" cy="6393180"/>
            <wp:effectExtent l="0" t="0" r="0" b="7620"/>
            <wp:wrapTopAndBottom/>
            <wp:docPr id="6" name="Picture 6" descr="C:\Users\Sandy\OneDrive\Pictures 1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dy\OneDrive\Pictures 1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97780" w14:textId="77777777" w:rsidR="00101910" w:rsidRDefault="00101910">
      <w:pPr>
        <w:spacing w:before="17" w:line="220" w:lineRule="exact"/>
        <w:rPr>
          <w:sz w:val="28"/>
          <w:szCs w:val="28"/>
        </w:rPr>
      </w:pPr>
    </w:p>
    <w:p w14:paraId="62AF4E0A" w14:textId="77777777" w:rsidR="00203729" w:rsidRPr="009C343A" w:rsidRDefault="00203729">
      <w:pPr>
        <w:spacing w:before="17" w:line="220" w:lineRule="exact"/>
        <w:rPr>
          <w:sz w:val="28"/>
          <w:szCs w:val="28"/>
        </w:rPr>
      </w:pPr>
    </w:p>
    <w:tbl>
      <w:tblPr>
        <w:tblW w:w="10152" w:type="dxa"/>
        <w:tblInd w:w="-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418"/>
        <w:gridCol w:w="1701"/>
        <w:gridCol w:w="5953"/>
      </w:tblGrid>
      <w:tr w:rsidR="00101910" w14:paraId="6BA97785" w14:textId="77777777" w:rsidTr="009C343A">
        <w:trPr>
          <w:trHeight w:hRule="exact" w:val="366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1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ID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2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3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stem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4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 &amp;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01910" w14:paraId="6BA9778A" w14:textId="77777777" w:rsidTr="009C343A">
        <w:trPr>
          <w:trHeight w:hRule="exact" w:val="569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6" w14:textId="63F23040" w:rsidR="00101910" w:rsidRDefault="00DC67F4" w:rsidP="00DC67F4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7" w14:textId="5DFD5D1F" w:rsidR="00101910" w:rsidRDefault="000F0AF7" w:rsidP="00DC67F4">
            <w:pPr>
              <w:jc w:val="center"/>
            </w:pPr>
            <w:r>
              <w:t>Login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8" w14:textId="09340621" w:rsidR="00101910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9" w14:textId="09DD046C" w:rsidR="00101910" w:rsidRDefault="000F0AF7" w:rsidP="00DC67F4">
            <w:r>
              <w:t xml:space="preserve"> It lets the </w:t>
            </w:r>
            <w:proofErr w:type="gramStart"/>
            <w:r>
              <w:t>users</w:t>
            </w:r>
            <w:proofErr w:type="gramEnd"/>
            <w:r>
              <w:t xml:space="preserve"> login in into the website by entering their usernames and passwords.</w:t>
            </w:r>
          </w:p>
        </w:tc>
      </w:tr>
      <w:tr w:rsidR="000F0AF7" w14:paraId="20C7DB97" w14:textId="77777777" w:rsidTr="009C343A">
        <w:trPr>
          <w:trHeight w:hRule="exact" w:val="57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D513F74" w14:textId="527A5D85" w:rsidR="000F0AF7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0FC1815" w14:textId="5BEA64B9" w:rsidR="000F0AF7" w:rsidRDefault="000F0AF7" w:rsidP="00DC67F4">
            <w:pPr>
              <w:jc w:val="center"/>
            </w:pPr>
            <w:r>
              <w:t>Users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234E0C2" w14:textId="4A26EDB7" w:rsidR="000F0AF7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19F2129" w14:textId="7EFF6C5C" w:rsidR="000F0AF7" w:rsidRDefault="000F0AF7" w:rsidP="00DC67F4">
            <w:r>
              <w:t>It is the parent class of event attendee and event creator it contains their information and some of their functions.</w:t>
            </w:r>
          </w:p>
        </w:tc>
      </w:tr>
      <w:tr w:rsidR="00DC67F4" w14:paraId="02C494D4" w14:textId="77777777" w:rsidTr="009C343A">
        <w:trPr>
          <w:trHeight w:hRule="exact" w:val="55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A685A13" w14:textId="51DD00E1" w:rsidR="00DC67F4" w:rsidRDefault="000F0AF7" w:rsidP="00DC67F4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0546B2F" w14:textId="4D3DA4C0" w:rsidR="00DC67F4" w:rsidRDefault="00DC67F4" w:rsidP="00DC67F4">
            <w:pPr>
              <w:jc w:val="center"/>
            </w:pPr>
            <w:r>
              <w:t>Event Attendee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1A0D392" w14:textId="2BDBC8FA" w:rsidR="00DC67F4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1E17EA7" w14:textId="4BD390D5" w:rsidR="00DC67F4" w:rsidRDefault="000F0AF7" w:rsidP="00DC67F4">
            <w:r>
              <w:t xml:space="preserve">It is a child class from </w:t>
            </w:r>
            <w:r w:rsidR="008546A8">
              <w:t>Users it contain</w:t>
            </w:r>
            <w:r>
              <w:t>s the functions which the event attendee can only do</w:t>
            </w:r>
            <w:r w:rsidR="00B3193C">
              <w:t>.</w:t>
            </w:r>
            <w:r>
              <w:t xml:space="preserve"> </w:t>
            </w:r>
          </w:p>
        </w:tc>
      </w:tr>
      <w:tr w:rsidR="00DC67F4" w14:paraId="61640732" w14:textId="77777777" w:rsidTr="009C343A">
        <w:trPr>
          <w:trHeight w:hRule="exact" w:val="588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6E2D081" w14:textId="56C1EDC9" w:rsidR="00DC67F4" w:rsidRDefault="000F0AF7" w:rsidP="00DC67F4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665902D" w14:textId="03E164C0" w:rsidR="00DC67F4" w:rsidRDefault="00DC67F4" w:rsidP="00DC67F4">
            <w:pPr>
              <w:jc w:val="center"/>
            </w:pPr>
            <w:r>
              <w:t>Event Creator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158C160" w14:textId="29B9E002" w:rsidR="00DC67F4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4FF4E19" w14:textId="2413BBFC" w:rsidR="00DC67F4" w:rsidRPr="00B3193C" w:rsidRDefault="00B3193C" w:rsidP="00DC67F4">
            <w:pPr>
              <w:rPr>
                <w:b/>
                <w:bCs/>
              </w:rPr>
            </w:pPr>
            <w:r>
              <w:t xml:space="preserve">It is a child class from </w:t>
            </w:r>
            <w:r w:rsidR="008546A8">
              <w:t>Users it contain</w:t>
            </w:r>
            <w:r>
              <w:t>s the functions which the event creator can only do.</w:t>
            </w:r>
          </w:p>
        </w:tc>
      </w:tr>
      <w:tr w:rsidR="00DC67F4" w14:paraId="52E19BEA" w14:textId="77777777" w:rsidTr="009C343A">
        <w:trPr>
          <w:trHeight w:hRule="exact" w:val="566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D183AED" w14:textId="7AE0F38B" w:rsidR="00DC67F4" w:rsidRDefault="000F0AF7" w:rsidP="00DC67F4">
            <w:pPr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5997615" w14:textId="607E4485" w:rsidR="00DC67F4" w:rsidRDefault="00DC67F4" w:rsidP="00DC67F4">
            <w:pPr>
              <w:jc w:val="center"/>
            </w:pPr>
            <w:r>
              <w:t>Profile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B53D141" w14:textId="0F6AA8F2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98F8B59" w14:textId="763AD802" w:rsidR="00DC67F4" w:rsidRDefault="008546A8" w:rsidP="00DC67F4">
            <w:r>
              <w:t xml:space="preserve">It lets all the users to display their information </w:t>
            </w:r>
            <w:r w:rsidR="001B5370">
              <w:t>and you can access settings and preferences.</w:t>
            </w:r>
          </w:p>
        </w:tc>
      </w:tr>
      <w:tr w:rsidR="00DC67F4" w14:paraId="394FC62C" w14:textId="77777777" w:rsidTr="009C343A">
        <w:trPr>
          <w:trHeight w:hRule="exact" w:val="278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2C586C8" w14:textId="563A5BD8" w:rsidR="00DC67F4" w:rsidRDefault="000F0AF7" w:rsidP="00DC67F4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ED05D0E" w14:textId="73208FD4" w:rsidR="00DC67F4" w:rsidRDefault="00DC67F4" w:rsidP="00DC67F4">
            <w:pPr>
              <w:jc w:val="center"/>
            </w:pPr>
            <w:r>
              <w:t>Settings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A8EB6FA" w14:textId="09E00A1C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00E8D4E" w14:textId="0227C367" w:rsidR="00DC67F4" w:rsidRDefault="001B5370" w:rsidP="00DC67F4">
            <w:r>
              <w:t xml:space="preserve">It </w:t>
            </w:r>
            <w:r w:rsidR="008546A8">
              <w:t>lets the users to update their information through it.</w:t>
            </w:r>
          </w:p>
        </w:tc>
      </w:tr>
      <w:tr w:rsidR="00DC67F4" w14:paraId="5D34448B" w14:textId="77777777" w:rsidTr="009C343A">
        <w:trPr>
          <w:trHeight w:hRule="exact" w:val="570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0A91806" w14:textId="632EE152" w:rsidR="00DC67F4" w:rsidRDefault="000F0AF7" w:rsidP="00DC67F4">
            <w:pPr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20B63A3" w14:textId="79DCA714" w:rsidR="00DC67F4" w:rsidRDefault="00DC67F4" w:rsidP="00DC67F4">
            <w:pPr>
              <w:jc w:val="center"/>
            </w:pPr>
            <w:r>
              <w:t>Preferences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9FA4CAA" w14:textId="72F07E81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25BF78A" w14:textId="4B4C81BC" w:rsidR="00DC67F4" w:rsidRDefault="001B5370" w:rsidP="008546A8">
            <w:r>
              <w:t xml:space="preserve">It </w:t>
            </w:r>
            <w:r w:rsidR="008546A8">
              <w:t>lets the users to edit what notification and emails they will receive from whom through it.</w:t>
            </w:r>
          </w:p>
        </w:tc>
      </w:tr>
      <w:tr w:rsidR="00DC67F4" w14:paraId="4BC8A568" w14:textId="77777777" w:rsidTr="009C343A">
        <w:trPr>
          <w:trHeight w:hRule="exact" w:val="562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8FA026C" w14:textId="0BC8969E" w:rsidR="00DC67F4" w:rsidRDefault="000F0AF7" w:rsidP="00DC67F4">
            <w:pPr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A3BAC4C" w14:textId="68B277ED" w:rsidR="00DC67F4" w:rsidRDefault="00DC67F4" w:rsidP="00DC67F4">
            <w:pPr>
              <w:jc w:val="center"/>
            </w:pPr>
            <w:r>
              <w:t>Events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E4DA8E3" w14:textId="0F320CC2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454FF09" w14:textId="4A5FBA3A" w:rsidR="00DC67F4" w:rsidRDefault="008546A8" w:rsidP="00DC67F4">
            <w:r>
              <w:t>It lets the event creators to create different events with different types and can edit it.</w:t>
            </w:r>
          </w:p>
        </w:tc>
      </w:tr>
      <w:tr w:rsidR="00DC67F4" w14:paraId="234606F9" w14:textId="77777777" w:rsidTr="009C343A">
        <w:trPr>
          <w:trHeight w:hRule="exact" w:val="283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650290F" w14:textId="1F7F21F0" w:rsidR="00DC67F4" w:rsidRDefault="000F0AF7" w:rsidP="00DC67F4">
            <w:pPr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C43D65A" w14:textId="478E4727" w:rsidR="00DC67F4" w:rsidRDefault="00DC67F4" w:rsidP="00DC67F4">
            <w:pPr>
              <w:jc w:val="center"/>
            </w:pPr>
            <w:r>
              <w:t>Tickets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183137C" w14:textId="0E20258D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C8F5F40" w14:textId="7EFB0348" w:rsidR="00DC67F4" w:rsidRDefault="001B5370" w:rsidP="00DC67F4">
            <w:r>
              <w:t>It create tickets for the event you want to attend.</w:t>
            </w:r>
          </w:p>
        </w:tc>
      </w:tr>
      <w:tr w:rsidR="001B5370" w14:paraId="55FECA5E" w14:textId="77777777" w:rsidTr="009C343A">
        <w:trPr>
          <w:trHeight w:hRule="exact" w:val="28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CB5DF87" w14:textId="2AA667F1" w:rsidR="001B5370" w:rsidRDefault="001B5370" w:rsidP="00DC67F4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84D2C57" w14:textId="7A25F119" w:rsidR="001B5370" w:rsidRDefault="001B5370" w:rsidP="00DC67F4">
            <w:pPr>
              <w:jc w:val="center"/>
            </w:pPr>
            <w:r>
              <w:t>Payment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3AAC777" w14:textId="1C9F34D6" w:rsidR="001B5370" w:rsidRDefault="001B5370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9B31379" w14:textId="6B9210B5" w:rsidR="001B5370" w:rsidRDefault="001B5370" w:rsidP="00DC67F4">
            <w:r>
              <w:t xml:space="preserve">It is </w:t>
            </w:r>
            <w:r w:rsidR="003F0891">
              <w:t>responsible for the payment process.</w:t>
            </w:r>
          </w:p>
        </w:tc>
      </w:tr>
      <w:tr w:rsidR="00DC67F4" w14:paraId="5EB82D70" w14:textId="77777777" w:rsidTr="009C343A">
        <w:trPr>
          <w:trHeight w:hRule="exact" w:val="565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E4C8616" w14:textId="515948F4" w:rsidR="00DC67F4" w:rsidRDefault="001B5370" w:rsidP="00DC67F4">
            <w:pPr>
              <w:jc w:val="center"/>
            </w:pPr>
            <w:r>
              <w:t>11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8C0F853" w14:textId="68DD6D79" w:rsidR="00DC67F4" w:rsidRDefault="00DC67F4" w:rsidP="00DC67F4">
            <w:pPr>
              <w:jc w:val="center"/>
            </w:pPr>
            <w:r>
              <w:t>Stream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E034537" w14:textId="024D591C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E83509C" w14:textId="79015C74" w:rsidR="00DC67F4" w:rsidRDefault="003F0891" w:rsidP="00DC67F4">
            <w:r>
              <w:t>It lets the users navigates through the recommended events, recently added events, discover new events and view the search result.</w:t>
            </w:r>
          </w:p>
        </w:tc>
      </w:tr>
    </w:tbl>
    <w:p w14:paraId="062DCA73" w14:textId="77777777" w:rsidR="009C343A" w:rsidRDefault="009C343A">
      <w:pPr>
        <w:ind w:left="116"/>
        <w:rPr>
          <w:sz w:val="24"/>
          <w:szCs w:val="24"/>
        </w:rPr>
      </w:pPr>
    </w:p>
    <w:p w14:paraId="25BC4784" w14:textId="77777777" w:rsidR="009C343A" w:rsidRDefault="009C343A">
      <w:pPr>
        <w:ind w:left="116"/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</w:pPr>
    </w:p>
    <w:p w14:paraId="6BA9778E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. Sequ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7B97AAAD" w14:textId="6FD6F690" w:rsidR="001958CA" w:rsidRDefault="00107C0D" w:rsidP="00DC67F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1:</w:t>
      </w:r>
    </w:p>
    <w:p w14:paraId="6393661E" w14:textId="05E97AAE" w:rsidR="001958CA" w:rsidRPr="001958CA" w:rsidRDefault="00112B4F" w:rsidP="001958C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6914062D" wp14:editId="0149D4F5">
            <wp:extent cx="62865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01A7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7E0C16D0" w14:textId="77777777" w:rsidR="00107C0D" w:rsidRDefault="00107C0D" w:rsidP="001958CA">
      <w:pPr>
        <w:rPr>
          <w:rFonts w:ascii="Calibri" w:eastAsia="Calibri" w:hAnsi="Calibri" w:cs="Calibri"/>
          <w:sz w:val="22"/>
          <w:szCs w:val="22"/>
        </w:rPr>
      </w:pPr>
    </w:p>
    <w:p w14:paraId="5610F8D9" w14:textId="77777777" w:rsidR="00107C0D" w:rsidRDefault="00107C0D" w:rsidP="001958CA">
      <w:pPr>
        <w:rPr>
          <w:rFonts w:ascii="Calibri" w:eastAsia="Calibri" w:hAnsi="Calibri" w:cs="Calibri"/>
          <w:sz w:val="22"/>
          <w:szCs w:val="22"/>
        </w:rPr>
      </w:pPr>
    </w:p>
    <w:p w14:paraId="4D064FBC" w14:textId="77777777" w:rsidR="009C343A" w:rsidRDefault="009C343A" w:rsidP="001958CA">
      <w:pPr>
        <w:rPr>
          <w:rFonts w:ascii="Calibri" w:eastAsia="Calibri" w:hAnsi="Calibri" w:cs="Calibri"/>
          <w:sz w:val="22"/>
          <w:szCs w:val="22"/>
        </w:rPr>
      </w:pPr>
    </w:p>
    <w:p w14:paraId="43192FB6" w14:textId="77777777" w:rsidR="00203729" w:rsidRDefault="00203729" w:rsidP="001958CA">
      <w:pPr>
        <w:rPr>
          <w:rFonts w:ascii="Calibri" w:eastAsia="Calibri" w:hAnsi="Calibri" w:cs="Calibri"/>
          <w:sz w:val="22"/>
          <w:szCs w:val="22"/>
        </w:rPr>
      </w:pPr>
    </w:p>
    <w:p w14:paraId="6D734F72" w14:textId="3781C357" w:rsidR="001958CA" w:rsidRPr="001958CA" w:rsidRDefault="00107C0D" w:rsidP="001958C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2:</w:t>
      </w:r>
    </w:p>
    <w:p w14:paraId="6CD894E8" w14:textId="6F58B0E9" w:rsidR="001958CA" w:rsidRPr="001958CA" w:rsidRDefault="00112B4F" w:rsidP="001958C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3887CBC9" wp14:editId="0D6CC819">
            <wp:extent cx="6286500" cy="3573780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F0EF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34230D21" w14:textId="4CBAEFD4" w:rsidR="001958CA" w:rsidRPr="001958CA" w:rsidRDefault="00107C0D" w:rsidP="00107C0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3:</w:t>
      </w:r>
    </w:p>
    <w:p w14:paraId="3429E832" w14:textId="77777777" w:rsidR="00101910" w:rsidRDefault="00112B4F" w:rsidP="001958C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F048B94" wp14:editId="275B5B1C">
            <wp:extent cx="6286500" cy="3463925"/>
            <wp:effectExtent l="0" t="0" r="0" b="317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9A9E" w14:textId="77777777" w:rsidR="00112B4F" w:rsidRDefault="00112B4F" w:rsidP="001958CA">
      <w:pPr>
        <w:rPr>
          <w:rFonts w:ascii="Calibri" w:eastAsia="Calibri" w:hAnsi="Calibri" w:cs="Calibri"/>
          <w:sz w:val="22"/>
          <w:szCs w:val="22"/>
        </w:rPr>
      </w:pPr>
    </w:p>
    <w:p w14:paraId="29F3488C" w14:textId="3B63A6C2" w:rsidR="00107C0D" w:rsidRDefault="00107C0D" w:rsidP="001958CA">
      <w:pPr>
        <w:rPr>
          <w:rFonts w:ascii="Calibri" w:eastAsia="Calibri" w:hAnsi="Calibri" w:cs="Calibri"/>
          <w:noProof/>
          <w:sz w:val="22"/>
          <w:szCs w:val="22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  <w:szCs w:val="22"/>
        </w:rPr>
        <w:lastRenderedPageBreak/>
        <w:t>4:</w:t>
      </w:r>
    </w:p>
    <w:p w14:paraId="3E860E57" w14:textId="77777777" w:rsidR="00112B4F" w:rsidRDefault="00112B4F" w:rsidP="001958C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88AC574" wp14:editId="4D4B91D2">
            <wp:extent cx="5836456" cy="3672840"/>
            <wp:effectExtent l="0" t="0" r="0" b="381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192" cy="36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D07" w14:textId="77777777" w:rsidR="00107C0D" w:rsidRDefault="00107C0D" w:rsidP="001958CA">
      <w:pPr>
        <w:rPr>
          <w:rFonts w:ascii="Calibri" w:eastAsia="Calibri" w:hAnsi="Calibri" w:cs="Calibri"/>
          <w:sz w:val="22"/>
          <w:szCs w:val="22"/>
        </w:rPr>
      </w:pPr>
    </w:p>
    <w:p w14:paraId="2918EFE4" w14:textId="7939048F" w:rsidR="00107C0D" w:rsidRPr="00D932ED" w:rsidRDefault="00107C0D" w:rsidP="00D932ED">
      <w:pPr>
        <w:ind w:left="11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C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 - Se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q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ue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 xml:space="preserve">ce 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U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Ta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bl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</w:p>
    <w:tbl>
      <w:tblPr>
        <w:tblW w:w="10154" w:type="dxa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3493"/>
      </w:tblGrid>
      <w:tr w:rsidR="00107C0D" w14:paraId="70760373" w14:textId="77777777" w:rsidTr="00D932ED">
        <w:trPr>
          <w:trHeight w:hRule="exact" w:val="36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3CB7BD98" w14:textId="77777777" w:rsidR="00107C0D" w:rsidRDefault="00107C0D" w:rsidP="007D0F58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FF139CC" w14:textId="77777777" w:rsidR="00107C0D" w:rsidRDefault="00107C0D" w:rsidP="007D0F58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 Diagr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ms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14432F30" w14:textId="77777777" w:rsidR="00107C0D" w:rsidRDefault="00107C0D" w:rsidP="007D0F58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 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ds</w:t>
            </w:r>
          </w:p>
        </w:tc>
      </w:tr>
      <w:tr w:rsidR="00107C0D" w14:paraId="4667496F" w14:textId="77777777" w:rsidTr="00D932ED">
        <w:trPr>
          <w:trHeight w:hRule="exact" w:val="543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A6F49C3" w14:textId="58CE279F" w:rsidR="00107C0D" w:rsidRDefault="00107C0D" w:rsidP="00107C0D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t>Login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A6DA8C4" w14:textId="07569B6E" w:rsidR="00107C0D" w:rsidRDefault="00107C0D" w:rsidP="00107C0D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BF02278" w14:textId="25F166A2" w:rsidR="00107C0D" w:rsidRDefault="001D444F" w:rsidP="001D444F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1D444F">
              <w:rPr>
                <w:rFonts w:ascii="Arial" w:eastAsia="Arial" w:hAnsi="Arial" w:cs="Arial"/>
                <w:sz w:val="18"/>
                <w:szCs w:val="18"/>
              </w:rPr>
              <w:t>Input(</w:t>
            </w:r>
            <w:proofErr w:type="gramEnd"/>
            <w:r w:rsidRPr="001D444F">
              <w:rPr>
                <w:rFonts w:ascii="Arial" w:eastAsia="Arial" w:hAnsi="Arial" w:cs="Arial"/>
                <w:sz w:val="18"/>
                <w:szCs w:val="18"/>
              </w:rPr>
              <w:t>username,password)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1D444F">
              <w:rPr>
                <w:rFonts w:ascii="Arial" w:eastAsia="Arial" w:hAnsi="Arial" w:cs="Arial"/>
                <w:sz w:val="18"/>
                <w:szCs w:val="18"/>
              </w:rPr>
              <w:t>VerifyAccess()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1D444F">
              <w:rPr>
                <w:rFonts w:ascii="Arial" w:eastAsia="Arial" w:hAnsi="Arial" w:cs="Arial"/>
                <w:sz w:val="18"/>
                <w:szCs w:val="18"/>
              </w:rPr>
              <w:t>DisplayErrorMessage()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107C0D" w14:paraId="2EA43EC4" w14:textId="77777777" w:rsidTr="00D932ED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378FA46" w14:textId="0B63990B" w:rsidR="00107C0D" w:rsidRDefault="00107C0D" w:rsidP="00107C0D">
            <w:r>
              <w:t xml:space="preserve"> Users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32605D4" w14:textId="01ABC780" w:rsidR="00107C0D" w:rsidRDefault="001D444F" w:rsidP="00107C0D">
            <w:r>
              <w:t xml:space="preserve"> 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4BA6AE8" w14:textId="77777777" w:rsidR="00107C0D" w:rsidRDefault="00107C0D" w:rsidP="00107C0D"/>
        </w:tc>
      </w:tr>
      <w:tr w:rsidR="00107C0D" w14:paraId="0FB45A95" w14:textId="77777777" w:rsidTr="00D932ED">
        <w:trPr>
          <w:trHeight w:hRule="exact" w:val="69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B941338" w14:textId="06F301A8" w:rsidR="00107C0D" w:rsidRDefault="00107C0D" w:rsidP="00107C0D">
            <w:r>
              <w:t xml:space="preserve"> Event Attendee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AB20EB4" w14:textId="1BD9EC68" w:rsidR="00107C0D" w:rsidRDefault="001D444F" w:rsidP="00107C0D">
            <w:r>
              <w:t xml:space="preserve"> 3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BEAF48B" w14:textId="18437807" w:rsidR="00107C0D" w:rsidRDefault="000B3DFB" w:rsidP="00D932ED">
            <w:pPr>
              <w:ind w:left="66" w:hanging="66"/>
            </w:pPr>
            <w:r>
              <w:t xml:space="preserve"> </w:t>
            </w:r>
            <w:r w:rsidRPr="000B3DFB">
              <w:t>ViewEvents()</w:t>
            </w:r>
            <w:r>
              <w:t xml:space="preserve">, </w:t>
            </w:r>
            <w:r w:rsidRPr="000B3DFB">
              <w:t>JoinEvents()</w:t>
            </w:r>
            <w:r>
              <w:t xml:space="preserve">, </w:t>
            </w:r>
            <w:r w:rsidRPr="000B3DFB">
              <w:t>BuyTickets()</w:t>
            </w:r>
            <w:r w:rsidR="00D932ED">
              <w:t xml:space="preserve">, </w:t>
            </w:r>
            <w:r w:rsidR="00D932ED" w:rsidRPr="00D932ED">
              <w:t>DisplayErrorMessage()</w:t>
            </w:r>
          </w:p>
        </w:tc>
      </w:tr>
      <w:tr w:rsidR="00107C0D" w14:paraId="75BBDA45" w14:textId="77777777" w:rsidTr="00D932ED">
        <w:trPr>
          <w:trHeight w:hRule="exact" w:val="624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C281655" w14:textId="33934886" w:rsidR="00107C0D" w:rsidRDefault="00107C0D" w:rsidP="00107C0D">
            <w:r>
              <w:t xml:space="preserve"> Event Creator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8ED83A2" w14:textId="431E84CD" w:rsidR="00107C0D" w:rsidRDefault="001D444F" w:rsidP="00107C0D">
            <w:r>
              <w:t xml:space="preserve"> 2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ADFC600" w14:textId="7E3335C4" w:rsidR="00107C0D" w:rsidRDefault="000B3DFB" w:rsidP="00D932ED">
            <w:r w:rsidRPr="000B3DFB">
              <w:t>CreateEvents()</w:t>
            </w:r>
            <w:r>
              <w:t>,</w:t>
            </w:r>
            <w:r w:rsidRPr="000B3DFB">
              <w:t>ManageEvents()</w:t>
            </w:r>
            <w:r>
              <w:t>,</w:t>
            </w:r>
            <w:r w:rsidRPr="000B3DFB">
              <w:t>EditEvents()</w:t>
            </w:r>
            <w:r>
              <w:t>,</w:t>
            </w:r>
            <w:r w:rsidRPr="000B3DFB">
              <w:t>DeleteEvents()</w:t>
            </w:r>
            <w:r w:rsidR="00D932ED">
              <w:t>,</w:t>
            </w:r>
            <w:r w:rsidR="00D932ED" w:rsidRPr="00D932ED">
              <w:t>DisplayMessage()</w:t>
            </w:r>
          </w:p>
        </w:tc>
      </w:tr>
      <w:tr w:rsidR="00107C0D" w14:paraId="1BE919FC" w14:textId="77777777" w:rsidTr="00D932ED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A494D9A" w14:textId="345202E3" w:rsidR="00107C0D" w:rsidRDefault="00107C0D" w:rsidP="00107C0D">
            <w:r>
              <w:t xml:space="preserve"> Profile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932FC83" w14:textId="77777777" w:rsidR="00107C0D" w:rsidRDefault="00107C0D" w:rsidP="00107C0D"/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40E1930" w14:textId="77777777" w:rsidR="00107C0D" w:rsidRDefault="00107C0D" w:rsidP="00107C0D"/>
        </w:tc>
      </w:tr>
      <w:tr w:rsidR="00107C0D" w14:paraId="02179210" w14:textId="77777777" w:rsidTr="00D932ED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D970699" w14:textId="49459FDF" w:rsidR="00107C0D" w:rsidRDefault="00107C0D" w:rsidP="00107C0D">
            <w:r>
              <w:t xml:space="preserve"> Settings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5E4D234" w14:textId="77777777" w:rsidR="00107C0D" w:rsidRDefault="00107C0D" w:rsidP="00107C0D"/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660FEB0" w14:textId="77777777" w:rsidR="00107C0D" w:rsidRDefault="00107C0D" w:rsidP="00107C0D"/>
        </w:tc>
      </w:tr>
      <w:tr w:rsidR="00107C0D" w14:paraId="715A48B9" w14:textId="77777777" w:rsidTr="00D932ED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5BEFD49" w14:textId="0F130CF3" w:rsidR="00107C0D" w:rsidRDefault="00107C0D" w:rsidP="00107C0D">
            <w:r>
              <w:t xml:space="preserve"> Preferences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B07A964" w14:textId="77777777" w:rsidR="00107C0D" w:rsidRDefault="00107C0D" w:rsidP="00107C0D"/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FFA534B" w14:textId="77777777" w:rsidR="00107C0D" w:rsidRDefault="00107C0D" w:rsidP="00107C0D"/>
        </w:tc>
      </w:tr>
      <w:tr w:rsidR="00107C0D" w14:paraId="420D1890" w14:textId="77777777" w:rsidTr="00D932ED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F19DBA9" w14:textId="68E47F12" w:rsidR="00107C0D" w:rsidRDefault="00107C0D" w:rsidP="00107C0D">
            <w:r>
              <w:t xml:space="preserve"> Events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E0CA8C0" w14:textId="77777777" w:rsidR="00107C0D" w:rsidRDefault="00107C0D" w:rsidP="00107C0D"/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6B2BD17" w14:textId="77777777" w:rsidR="00107C0D" w:rsidRDefault="00107C0D" w:rsidP="00107C0D"/>
        </w:tc>
      </w:tr>
      <w:tr w:rsidR="00107C0D" w14:paraId="706D5DBC" w14:textId="77777777" w:rsidTr="00D932ED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496BF5F" w14:textId="20EBC99B" w:rsidR="00107C0D" w:rsidRDefault="00107C0D" w:rsidP="00107C0D">
            <w:r>
              <w:t xml:space="preserve"> Tickets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6388FD5" w14:textId="40886A13" w:rsidR="00107C0D" w:rsidRDefault="001D444F" w:rsidP="00107C0D">
            <w:r>
              <w:t xml:space="preserve"> 3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2F29C92" w14:textId="3B03E77B" w:rsidR="00107C0D" w:rsidRDefault="00D932ED" w:rsidP="00D932ED">
            <w:r>
              <w:t xml:space="preserve"> </w:t>
            </w:r>
            <w:r w:rsidRPr="00D932ED">
              <w:t>CreateTicket()</w:t>
            </w:r>
            <w:r>
              <w:t xml:space="preserve">, </w:t>
            </w:r>
            <w:r w:rsidRPr="00D932ED">
              <w:t>DisplayErrorMessage()</w:t>
            </w:r>
          </w:p>
        </w:tc>
      </w:tr>
      <w:tr w:rsidR="00107C0D" w14:paraId="65DB7B54" w14:textId="77777777" w:rsidTr="00D932ED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7694C76" w14:textId="10A200A6" w:rsidR="00107C0D" w:rsidRDefault="00107C0D" w:rsidP="00107C0D">
            <w:r>
              <w:t xml:space="preserve"> Payment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DA72527" w14:textId="3CD561A7" w:rsidR="00107C0D" w:rsidRDefault="001D444F" w:rsidP="00107C0D">
            <w:r>
              <w:t xml:space="preserve"> 3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04944A7" w14:textId="5B902B1E" w:rsidR="00107C0D" w:rsidRDefault="000B3DFB" w:rsidP="000B3DFB">
            <w:r>
              <w:t xml:space="preserve"> </w:t>
            </w:r>
            <w:r w:rsidRPr="000B3DFB">
              <w:t>PayForTicket()</w:t>
            </w:r>
          </w:p>
        </w:tc>
      </w:tr>
      <w:tr w:rsidR="00107C0D" w14:paraId="044211E6" w14:textId="77777777" w:rsidTr="00D932ED">
        <w:trPr>
          <w:trHeight w:hRule="exact" w:val="822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6D818CB" w14:textId="18D4F70A" w:rsidR="00107C0D" w:rsidRDefault="00107C0D" w:rsidP="00107C0D">
            <w:r>
              <w:t xml:space="preserve"> Stream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B3BF532" w14:textId="285E7899" w:rsidR="00107C0D" w:rsidRDefault="001D444F" w:rsidP="00107C0D">
            <w:r>
              <w:t xml:space="preserve"> 4</w:t>
            </w:r>
          </w:p>
        </w:tc>
        <w:tc>
          <w:tcPr>
            <w:tcW w:w="349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63A43A7" w14:textId="27499FEF" w:rsidR="00107C0D" w:rsidRDefault="00D932ED" w:rsidP="00D932ED">
            <w:r w:rsidRPr="00D932ED">
              <w:t>ViewRecommendedEvents()</w:t>
            </w:r>
            <w:r>
              <w:t xml:space="preserve">, </w:t>
            </w:r>
            <w:r w:rsidRPr="00D932ED">
              <w:t>ViewRecentlyAddedEvents()</w:t>
            </w:r>
            <w:r>
              <w:t xml:space="preserve">, </w:t>
            </w:r>
            <w:r w:rsidRPr="00D932ED">
              <w:t>DiscoverEvents()</w:t>
            </w:r>
            <w:r>
              <w:t>,</w:t>
            </w:r>
            <w:r w:rsidRPr="00D932ED">
              <w:t>ViewSearchResults()</w:t>
            </w:r>
          </w:p>
        </w:tc>
      </w:tr>
    </w:tbl>
    <w:p w14:paraId="6BA977AE" w14:textId="77777777" w:rsidR="00101910" w:rsidRDefault="00101910">
      <w:pPr>
        <w:sectPr w:rsidR="00101910" w:rsidSect="00203729">
          <w:pgSz w:w="12240" w:h="15840"/>
          <w:pgMar w:top="2127" w:right="1120" w:bottom="280" w:left="1180" w:header="691" w:footer="1046" w:gutter="0"/>
          <w:cols w:space="720"/>
        </w:sectPr>
      </w:pPr>
    </w:p>
    <w:p w14:paraId="6BA977AF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0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B1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B2" w14:textId="627F14FA" w:rsidR="00101910" w:rsidRDefault="009C343A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 w:rsidRPr="00696169">
        <w:rPr>
          <w:rFonts w:ascii="Cambria" w:eastAsia="Cambria" w:hAnsi="Cambria" w:cs="Cambria"/>
          <w:b/>
          <w:noProof/>
          <w:color w:val="4F81BC"/>
          <w:spacing w:val="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D750496" wp14:editId="71118B1D">
            <wp:simplePos x="0" y="0"/>
            <wp:positionH relativeFrom="column">
              <wp:posOffset>-612140</wp:posOffset>
            </wp:positionH>
            <wp:positionV relativeFrom="paragraph">
              <wp:posOffset>327025</wp:posOffset>
            </wp:positionV>
            <wp:extent cx="7574280" cy="4892040"/>
            <wp:effectExtent l="0" t="0" r="7620" b="3810"/>
            <wp:wrapTopAndBottom/>
            <wp:docPr id="7" name="Picture 7" descr="C:\Users\Sandy\OneDrive\Pictures 1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dy\OneDrive\Pictures 1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 xml:space="preserve">II. 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P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hys</w:t>
      </w:r>
      <w:r w:rsidR="002B4C7B"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l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 w:rsidR="002B4C7B"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 w:rsidR="002B4C7B"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y</w:t>
      </w:r>
      <w:r w:rsidR="002B4C7B"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-</w:t>
      </w:r>
      <w:r w:rsidR="002B4C7B"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R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ela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n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h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p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 w:rsidR="002B4C7B"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m</w:t>
      </w:r>
    </w:p>
    <w:p w14:paraId="6BA977B9" w14:textId="2DC7BBDF" w:rsidR="00101910" w:rsidRDefault="00101910">
      <w:pPr>
        <w:ind w:left="147"/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</w:pPr>
    </w:p>
    <w:p w14:paraId="5F773383" w14:textId="7ECF7F31" w:rsidR="009C343A" w:rsidRDefault="009C343A">
      <w:pPr>
        <w:ind w:left="147"/>
      </w:pPr>
    </w:p>
    <w:p w14:paraId="6BA977BA" w14:textId="77777777" w:rsidR="00101910" w:rsidRDefault="00101910">
      <w:pPr>
        <w:spacing w:before="1" w:line="280" w:lineRule="exact"/>
        <w:rPr>
          <w:sz w:val="28"/>
          <w:szCs w:val="28"/>
        </w:rPr>
      </w:pPr>
    </w:p>
    <w:p w14:paraId="6BA977BB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V. User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terf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</w:p>
    <w:p w14:paraId="6BA977BC" w14:textId="77777777" w:rsidR="00101910" w:rsidRDefault="002B4C7B">
      <w:pPr>
        <w:tabs>
          <w:tab w:val="left" w:pos="820"/>
        </w:tabs>
        <w:spacing w:before="58" w:line="275" w:lineRule="auto"/>
        <w:ind w:left="836" w:right="46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a 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ke </w:t>
      </w:r>
      <w:hyperlink r:id="rId17"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ttps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:/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app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oqup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,</w:t>
        </w:r>
        <w:r>
          <w:rPr>
            <w:rFonts w:ascii="Calibri" w:eastAsia="Calibri" w:hAnsi="Calibri" w:cs="Calibri"/>
            <w:color w:val="000000"/>
            <w:spacing w:val="-2"/>
            <w:sz w:val="22"/>
            <w:szCs w:val="22"/>
          </w:rPr>
          <w:t xml:space="preserve"> </w:t>
        </w:r>
      </w:hyperlink>
      <w:hyperlink r:id="rId18"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ttp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: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fra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g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c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.c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 xml:space="preserve">m 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</w:hyperlink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aMo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</w:t>
      </w:r>
      <w:r>
        <w:rPr>
          <w:rFonts w:ascii="Calibri" w:eastAsia="Calibri" w:hAnsi="Calibri" w:cs="Calibri"/>
          <w:b/>
          <w:color w:val="C00000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s)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D" w14:textId="77777777" w:rsidR="00101910" w:rsidRDefault="002B4C7B">
      <w:pPr>
        <w:tabs>
          <w:tab w:val="left" w:pos="820"/>
        </w:tabs>
        <w:spacing w:before="13" w:line="273" w:lineRule="auto"/>
        <w:ind w:left="836" w:right="470" w:hanging="360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Devel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E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F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0" w14:textId="77777777" w:rsidR="00101910" w:rsidRDefault="00101910">
      <w:pPr>
        <w:spacing w:before="14" w:line="240" w:lineRule="exact"/>
        <w:rPr>
          <w:sz w:val="24"/>
          <w:szCs w:val="24"/>
        </w:rPr>
      </w:pPr>
    </w:p>
    <w:p w14:paraId="6BA977C1" w14:textId="77777777" w:rsidR="00101910" w:rsidRDefault="002B4C7B">
      <w:pPr>
        <w:spacing w:before="2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2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proofErr w:type="gramEnd"/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 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1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4" w14:textId="77777777" w:rsidR="00101910" w:rsidRDefault="00101910">
      <w:pPr>
        <w:spacing w:before="7" w:line="240" w:lineRule="exact"/>
        <w:rPr>
          <w:sz w:val="24"/>
          <w:szCs w:val="24"/>
        </w:rPr>
      </w:pPr>
    </w:p>
    <w:p w14:paraId="6BA977C5" w14:textId="77777777" w:rsidR="00101910" w:rsidRDefault="00203729">
      <w:pPr>
        <w:ind w:left="2742"/>
      </w:pPr>
      <w:r>
        <w:pict w14:anchorId="6BA977F8">
          <v:shape id="_x0000_i1026" type="#_x0000_t75" style="width:221.45pt;height:115.1pt">
            <v:imagedata r:id="rId19" o:title=""/>
          </v:shape>
        </w:pict>
      </w:r>
    </w:p>
    <w:p w14:paraId="6BA977C6" w14:textId="77777777" w:rsidR="00101910" w:rsidRDefault="00101910">
      <w:pPr>
        <w:spacing w:before="2" w:line="240" w:lineRule="exact"/>
        <w:rPr>
          <w:sz w:val="24"/>
          <w:szCs w:val="24"/>
        </w:rPr>
      </w:pPr>
    </w:p>
    <w:p w14:paraId="6BA977C7" w14:textId="77777777" w:rsidR="00101910" w:rsidRDefault="002B4C7B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8" w14:textId="77777777" w:rsidR="00101910" w:rsidRDefault="00203729">
      <w:pPr>
        <w:spacing w:before="45"/>
        <w:ind w:left="1700"/>
      </w:pPr>
      <w:r>
        <w:pict w14:anchorId="6BA977F9">
          <v:shape id="_x0000_i1027" type="#_x0000_t75" style="width:325.65pt;height:307.65pt">
            <v:imagedata r:id="rId20" o:title=""/>
          </v:shape>
        </w:pict>
      </w:r>
    </w:p>
    <w:p w14:paraId="6BA977C9" w14:textId="77777777" w:rsidR="00101910" w:rsidRDefault="00101910">
      <w:pPr>
        <w:spacing w:line="240" w:lineRule="exact"/>
        <w:rPr>
          <w:sz w:val="24"/>
          <w:szCs w:val="24"/>
        </w:rPr>
      </w:pPr>
    </w:p>
    <w:p w14:paraId="6BA977CA" w14:textId="77777777" w:rsidR="00101910" w:rsidRDefault="00E027AB">
      <w:pPr>
        <w:ind w:left="476"/>
        <w:rPr>
          <w:rFonts w:ascii="Calibri" w:eastAsia="Calibri" w:hAnsi="Calibri" w:cs="Calibri"/>
          <w:sz w:val="22"/>
          <w:szCs w:val="22"/>
        </w:rPr>
      </w:pPr>
      <w:r>
        <w:pict w14:anchorId="6BA977FA">
          <v:group id="_x0000_s1033" style="position:absolute;left:0;text-align:left;margin-left:182.25pt;margin-top:-.2pt;width:58.45pt;height:15pt;z-index:-251659264;mso-position-horizontal-relative:page" coordorigin="3645,-4" coordsize="1169,300">
            <v:shape id="_x0000_s1037" style="position:absolute;left:3656;top:6;width:1148;height:0" coordorigin="3656,6" coordsize="1148,0" path="m3656,6r1147,e" filled="f" strokeweight=".58pt">
              <v:path arrowok="t"/>
            </v:shape>
            <v:shape id="_x0000_s1036" style="position:absolute;left:3651;top:2;width:0;height:288" coordorigin="3651,2" coordsize="0,288" path="m3651,2r,288e" filled="f" strokeweight=".58pt">
              <v:path arrowok="t"/>
            </v:shape>
            <v:shape id="_x0000_s1035" style="position:absolute;left:4808;top:2;width:0;height:288" coordorigin="4808,2" coordsize="0,288" path="m4808,2r,288e" filled="f" strokeweight=".58pt">
              <v:path arrowok="t"/>
            </v:shape>
            <v:shape id="_x0000_s1034" style="position:absolute;left:3656;top:285;width:1148;height:0" coordorigin="3656,285" coordsize="1148,0" path="m3656,285r1147,e" filled="f" strokeweight=".20464mm">
              <v:path arrowok="t"/>
            </v:shape>
            <w10:wrap anchorx="page"/>
          </v:group>
        </w:pict>
      </w:r>
      <w:r w:rsidR="002B4C7B"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 w:rsidR="002B4C7B"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 xml:space="preserve">:  </w:t>
      </w:r>
      <w:r w:rsidR="002B4C7B">
        <w:rPr>
          <w:rFonts w:ascii="Calibri" w:eastAsia="Calibri" w:hAnsi="Calibri" w:cs="Calibri"/>
          <w:b/>
          <w:color w:val="C00000"/>
          <w:spacing w:val="12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 w:rsidR="002B4C7B"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gi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Sc</w:t>
      </w:r>
      <w:r w:rsidR="002B4C7B"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B" w14:textId="77777777" w:rsidR="00101910" w:rsidRDefault="00E027AB">
      <w:pPr>
        <w:spacing w:before="53"/>
        <w:ind w:left="2960" w:right="6762"/>
        <w:jc w:val="center"/>
        <w:rPr>
          <w:rFonts w:ascii="Calibri" w:eastAsia="Calibri" w:hAnsi="Calibri" w:cs="Calibri"/>
          <w:sz w:val="22"/>
          <w:szCs w:val="22"/>
        </w:rPr>
      </w:pPr>
      <w:r>
        <w:pict w14:anchorId="6BA977FB">
          <v:group id="_x0000_s1026" style="position:absolute;left:0;text-align:left;margin-left:182.25pt;margin-top:11.8pt;width:57.75pt;height:21.5pt;z-index:-251658240;mso-position-horizontal-relative:page" coordorigin="3645,236" coordsize="1155,430">
            <v:shape id="_x0000_s1032" style="position:absolute;left:3656;top:374;width:1133;height:0" coordorigin="3656,374" coordsize="1133,0" path="m3656,374r1133,e" filled="f" strokeweight=".20464mm">
              <v:path arrowok="t"/>
            </v:shape>
            <v:shape id="_x0000_s1031" style="position:absolute;left:3651;top:370;width:0;height:290" coordorigin="3651,370" coordsize="0,290" path="m3651,370r,290e" filled="f" strokeweight=".58pt">
              <v:path arrowok="t"/>
            </v:shape>
            <v:shape id="_x0000_s1030" style="position:absolute;left:4794;top:370;width:0;height:290" coordorigin="4794,370" coordsize="0,290" path="m4794,370r,290e" filled="f" strokeweight=".58pt">
              <v:path arrowok="t"/>
            </v:shape>
            <v:shape id="_x0000_s1029" style="position:absolute;left:3656;top:655;width:1133;height:0" coordorigin="3656,655" coordsize="1133,0" path="m3656,655r1133,e" filled="f" strokeweight=".58pt">
              <v:path arrowok="t"/>
            </v:shape>
            <v:shape id="_x0000_s1028" style="position:absolute;left:4141;top:251;width:75;height:90" coordorigin="4141,251" coordsize="75,90" path="m4141,251r75,90e" filled="f" strokeweight="1.56pt">
              <v:path arrowok="t"/>
            </v:shape>
            <v:shape id="_x0000_s1027" style="position:absolute;left:4232;top:251;width:90;height:75" coordorigin="4232,251" coordsize="90,75" path="m4322,251r-90,75e" filled="f" strokeweight="1.56pt">
              <v:path arrowok="t"/>
            </v:shape>
            <w10:wrap anchorx="page"/>
          </v:group>
        </w:pict>
      </w:r>
      <w:r w:rsidR="002B4C7B">
        <w:rPr>
          <w:rFonts w:ascii="Calibri" w:eastAsia="Calibri" w:hAnsi="Calibri" w:cs="Calibri"/>
          <w:b/>
          <w:sz w:val="22"/>
          <w:szCs w:val="22"/>
        </w:rPr>
        <w:t>|</w:t>
      </w:r>
    </w:p>
    <w:p w14:paraId="6BA977CC" w14:textId="77777777" w:rsidR="00101910" w:rsidRDefault="002B4C7B">
      <w:pPr>
        <w:spacing w:before="55"/>
        <w:ind w:left="2439" w:right="6254"/>
        <w:jc w:val="center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D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CE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F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D0" w14:textId="77777777" w:rsidR="00101910" w:rsidRDefault="002B4C7B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V.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flow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m 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(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DFD)</w:t>
      </w:r>
    </w:p>
    <w:p w14:paraId="6BA977D1" w14:textId="77777777" w:rsidR="00101910" w:rsidRDefault="002B4C7B">
      <w:pPr>
        <w:spacing w:before="58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DFD</w:t>
      </w:r>
    </w:p>
    <w:p w14:paraId="6BA977D2" w14:textId="77777777" w:rsidR="00101910" w:rsidRDefault="00101910">
      <w:pPr>
        <w:spacing w:before="6" w:line="280" w:lineRule="exact"/>
        <w:rPr>
          <w:sz w:val="28"/>
          <w:szCs w:val="28"/>
        </w:rPr>
      </w:pPr>
    </w:p>
    <w:p w14:paraId="6BA977D3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>VI. Alg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ri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hms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nd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ta St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ures</w:t>
      </w:r>
    </w:p>
    <w:p w14:paraId="6BA977D4" w14:textId="77777777" w:rsidR="00101910" w:rsidRDefault="002B4C7B">
      <w:pPr>
        <w:tabs>
          <w:tab w:val="left" w:pos="820"/>
        </w:tabs>
        <w:spacing w:before="61" w:line="275" w:lineRule="auto"/>
        <w:ind w:left="836" w:right="49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yo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flo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</w:p>
    <w:p w14:paraId="6BA977D5" w14:textId="480AABCF" w:rsidR="00101910" w:rsidRDefault="002B4C7B">
      <w:pPr>
        <w:spacing w:before="9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 w:rsidR="00D932ED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the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tw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pla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me.</w:t>
      </w:r>
    </w:p>
    <w:p w14:paraId="6BA977D6" w14:textId="6851091D" w:rsidR="00101910" w:rsidRDefault="002B4C7B">
      <w:pPr>
        <w:spacing w:before="27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 w:rsidR="00D932ED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the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pay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</w:p>
    <w:p w14:paraId="6BA977D7" w14:textId="3765C862" w:rsidR="00101910" w:rsidRDefault="002B4C7B">
      <w:pPr>
        <w:spacing w:before="30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 w:rsidR="00D932ED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the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soc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8" w14:textId="77777777" w:rsidR="00101910" w:rsidRDefault="002B4C7B">
      <w:pPr>
        <w:tabs>
          <w:tab w:val="left" w:pos="820"/>
        </w:tabs>
        <w:spacing w:before="35" w:line="273" w:lineRule="auto"/>
        <w:ind w:left="836" w:right="13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to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9" w14:textId="46608AAB" w:rsidR="00101910" w:rsidRDefault="002B4C7B">
      <w:pPr>
        <w:tabs>
          <w:tab w:val="left" w:pos="820"/>
        </w:tabs>
        <w:spacing w:before="15" w:line="275" w:lineRule="auto"/>
        <w:ind w:left="836" w:right="17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uppo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 w:rsidR="00D932ED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 w:rsidR="00D932ED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</w:t>
      </w:r>
      <w:r w:rsidR="00D932ED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ir</w:t>
      </w:r>
      <w:r w:rsidR="00D932ED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 w:rsidR="00D932ED"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 w:rsidR="00D932ED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 w:rsidR="00D932ED"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 w:rsidR="00D932ED"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DS.</w:t>
      </w:r>
    </w:p>
    <w:p w14:paraId="6BA977DA" w14:textId="77777777" w:rsidR="00101910" w:rsidRDefault="00101910">
      <w:pPr>
        <w:spacing w:before="9" w:line="240" w:lineRule="exact"/>
        <w:rPr>
          <w:sz w:val="24"/>
          <w:szCs w:val="24"/>
        </w:rPr>
      </w:pPr>
    </w:p>
    <w:p w14:paraId="6BA977DB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w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ner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ip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Rep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rt</w:t>
      </w:r>
    </w:p>
    <w:p w14:paraId="6BA977DC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Rem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</w:t>
      </w:r>
    </w:p>
    <w:p w14:paraId="6BA977DD" w14:textId="77777777" w:rsidR="00101910" w:rsidRDefault="002B4C7B">
      <w:pPr>
        <w:tabs>
          <w:tab w:val="left" w:pos="820"/>
        </w:tabs>
        <w:spacing w:before="46" w:line="276" w:lineRule="auto"/>
        <w:ind w:left="836" w:right="71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0</w:t>
      </w:r>
      <w:proofErr w:type="gramStart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%</w:t>
      </w:r>
      <w:proofErr w:type="gramEnd"/>
    </w:p>
    <w:p w14:paraId="6BA977DE" w14:textId="77777777" w:rsidR="00101910" w:rsidRDefault="002B4C7B">
      <w:pPr>
        <w:spacing w:before="1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must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6BA977DF" w14:textId="77777777" w:rsidR="00101910" w:rsidRDefault="00101910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101910" w14:paraId="6BA977E2" w14:textId="77777777">
        <w:trPr>
          <w:trHeight w:hRule="exact" w:val="358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0" w14:textId="77777777" w:rsidR="00101910" w:rsidRDefault="002B4C7B">
            <w:pPr>
              <w:spacing w:line="260" w:lineRule="exact"/>
              <w:ind w:left="2625" w:right="262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</w:t>
            </w:r>
          </w:p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1" w14:textId="77777777" w:rsidR="00101910" w:rsidRDefault="002B4C7B">
            <w:pPr>
              <w:spacing w:line="260" w:lineRule="exact"/>
              <w:ind w:left="1150" w:right="115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Own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</w:tr>
      <w:tr w:rsidR="00101910" w14:paraId="6BA977E5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3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4" w14:textId="77777777" w:rsidR="00101910" w:rsidRDefault="00101910"/>
        </w:tc>
      </w:tr>
      <w:tr w:rsidR="00101910" w14:paraId="6BA977E8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6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7" w14:textId="77777777" w:rsidR="00101910" w:rsidRDefault="00101910"/>
        </w:tc>
      </w:tr>
    </w:tbl>
    <w:p w14:paraId="6BA977E9" w14:textId="77777777" w:rsidR="00101910" w:rsidRDefault="00101910">
      <w:pPr>
        <w:spacing w:before="18" w:line="200" w:lineRule="exact"/>
      </w:pPr>
    </w:p>
    <w:p w14:paraId="6BA977EA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oli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color w:val="FF6600"/>
          <w:sz w:val="32"/>
          <w:szCs w:val="32"/>
        </w:rPr>
        <w:t>y</w:t>
      </w:r>
      <w:r>
        <w:rPr>
          <w:rFonts w:ascii="Cambria" w:eastAsia="Cambria" w:hAnsi="Cambria" w:cs="Cambria"/>
          <w:color w:val="FF6600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z w:val="32"/>
          <w:szCs w:val="32"/>
        </w:rPr>
        <w:t>Re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color w:val="FF6600"/>
          <w:sz w:val="32"/>
          <w:szCs w:val="32"/>
        </w:rPr>
        <w:t>arding</w:t>
      </w:r>
      <w:r>
        <w:rPr>
          <w:rFonts w:ascii="Cambria" w:eastAsia="Cambria" w:hAnsi="Cambria" w:cs="Cambria"/>
          <w:color w:val="FF6600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lagi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color w:val="FF6600"/>
          <w:sz w:val="32"/>
          <w:szCs w:val="32"/>
        </w:rPr>
        <w:t>ris</w:t>
      </w:r>
      <w:r>
        <w:rPr>
          <w:rFonts w:ascii="Cambria" w:eastAsia="Cambria" w:hAnsi="Cambria" w:cs="Cambria"/>
          <w:color w:val="FF6600"/>
          <w:spacing w:val="4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:</w:t>
      </w:r>
    </w:p>
    <w:p w14:paraId="6BA977EB" w14:textId="77777777" w:rsidR="00101910" w:rsidRDefault="002B4C7B">
      <w:pPr>
        <w:spacing w:before="81"/>
        <w:ind w:left="476" w:right="204"/>
        <w:rPr>
          <w:sz w:val="24"/>
          <w:szCs w:val="24"/>
        </w:rPr>
      </w:pPr>
      <w:r>
        <w:rPr>
          <w:b/>
          <w:color w:val="FF0000"/>
          <w:spacing w:val="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tu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ts have 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ol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pacing w:val="-1"/>
          <w:sz w:val="24"/>
          <w:szCs w:val="24"/>
        </w:rPr>
        <w:t>ec</w:t>
      </w:r>
      <w:r>
        <w:rPr>
          <w:b/>
          <w:color w:val="FF0000"/>
          <w:sz w:val="24"/>
          <w:szCs w:val="24"/>
        </w:rPr>
        <w:t>tive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ip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re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ity </w:t>
      </w:r>
      <w:r>
        <w:rPr>
          <w:b/>
          <w:color w:val="FF0000"/>
          <w:spacing w:val="-3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their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oj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t.</w:t>
      </w:r>
      <w:r>
        <w:rPr>
          <w:b/>
          <w:color w:val="FF0000"/>
          <w:spacing w:val="7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Any v</w:t>
      </w:r>
      <w:r>
        <w:rPr>
          <w:b/>
          <w:color w:val="FF0000"/>
          <w:spacing w:val="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olation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 a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de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>ic ho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 xml:space="preserve">sty </w:t>
      </w:r>
      <w:r>
        <w:rPr>
          <w:b/>
          <w:color w:val="FF0000"/>
          <w:spacing w:val="1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l </w:t>
      </w:r>
      <w:r>
        <w:rPr>
          <w:b/>
          <w:color w:val="FF0000"/>
          <w:spacing w:val="-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ave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v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 xml:space="preserve"> c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qu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 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p</w:t>
      </w:r>
      <w:r>
        <w:rPr>
          <w:b/>
          <w:color w:val="FF0000"/>
          <w:spacing w:val="1"/>
          <w:sz w:val="24"/>
          <w:szCs w:val="24"/>
        </w:rPr>
        <w:t>un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 </w:t>
      </w:r>
      <w:r>
        <w:rPr>
          <w:b/>
          <w:color w:val="FF0000"/>
          <w:spacing w:val="1"/>
          <w:sz w:val="24"/>
          <w:szCs w:val="24"/>
        </w:rPr>
        <w:t>f</w:t>
      </w:r>
      <w:r>
        <w:rPr>
          <w:b/>
          <w:color w:val="FF0000"/>
          <w:sz w:val="24"/>
          <w:szCs w:val="24"/>
        </w:rPr>
        <w:t>or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2"/>
          <w:sz w:val="24"/>
          <w:szCs w:val="24"/>
        </w:rPr>
        <w:t>A</w:t>
      </w:r>
      <w:r>
        <w:rPr>
          <w:b/>
          <w:color w:val="FF0000"/>
          <w:sz w:val="24"/>
          <w:szCs w:val="24"/>
        </w:rPr>
        <w:t>LL t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am</w:t>
      </w:r>
      <w:r>
        <w:rPr>
          <w:b/>
          <w:color w:val="FF0000"/>
          <w:spacing w:val="-1"/>
          <w:sz w:val="24"/>
          <w:szCs w:val="24"/>
        </w:rPr>
        <w:t xml:space="preserve"> m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1"/>
          <w:sz w:val="24"/>
          <w:szCs w:val="24"/>
        </w:rPr>
        <w:t>be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s.</w:t>
      </w:r>
    </w:p>
    <w:p w14:paraId="6BA977EC" w14:textId="77777777" w:rsidR="00101910" w:rsidRDefault="00101910">
      <w:pPr>
        <w:spacing w:before="8" w:line="100" w:lineRule="exact"/>
        <w:rPr>
          <w:sz w:val="11"/>
          <w:szCs w:val="11"/>
        </w:rPr>
      </w:pPr>
    </w:p>
    <w:p w14:paraId="6BA977ED" w14:textId="77777777" w:rsidR="00101910" w:rsidRDefault="002B4C7B">
      <w:pPr>
        <w:ind w:left="1170"/>
        <w:rPr>
          <w:sz w:val="22"/>
          <w:szCs w:val="22"/>
        </w:rPr>
      </w:pPr>
      <w:r>
        <w:rPr>
          <w:spacing w:val="-1"/>
          <w:w w:val="133"/>
          <w:sz w:val="22"/>
          <w:szCs w:val="22"/>
          <w:rtl/>
        </w:rPr>
        <w:t>ة</w:t>
      </w:r>
      <w:r>
        <w:rPr>
          <w:w w:val="65"/>
          <w:sz w:val="22"/>
          <w:szCs w:val="22"/>
          <w:rtl/>
        </w:rPr>
        <w:t>م</w:t>
      </w:r>
      <w:r>
        <w:rPr>
          <w:spacing w:val="-2"/>
          <w:w w:val="65"/>
          <w:sz w:val="22"/>
          <w:szCs w:val="22"/>
          <w:rtl/>
        </w:rPr>
        <w:t>ي</w:t>
      </w:r>
      <w:r>
        <w:rPr>
          <w:w w:val="55"/>
          <w:sz w:val="22"/>
          <w:szCs w:val="22"/>
          <w:rtl/>
        </w:rPr>
        <w:t>لس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2"/>
          <w:w w:val="117"/>
          <w:sz w:val="22"/>
          <w:szCs w:val="22"/>
          <w:rtl/>
        </w:rPr>
        <w:t>م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57"/>
          <w:sz w:val="22"/>
          <w:szCs w:val="22"/>
          <w:rtl/>
        </w:rPr>
        <w:t>ل</w:t>
      </w:r>
      <w:r>
        <w:rPr>
          <w:spacing w:val="-1"/>
          <w:w w:val="57"/>
          <w:sz w:val="22"/>
          <w:szCs w:val="22"/>
          <w:rtl/>
        </w:rPr>
        <w:t>ع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71"/>
          <w:sz w:val="22"/>
          <w:szCs w:val="22"/>
          <w:rtl/>
        </w:rPr>
        <w:t>ل</w:t>
      </w:r>
      <w:r>
        <w:rPr>
          <w:spacing w:val="-1"/>
          <w:w w:val="71"/>
          <w:sz w:val="22"/>
          <w:szCs w:val="22"/>
          <w:rtl/>
        </w:rPr>
        <w:t>م</w:t>
      </w:r>
      <w:r>
        <w:rPr>
          <w:w w:val="57"/>
          <w:sz w:val="22"/>
          <w:szCs w:val="22"/>
          <w:rtl/>
        </w:rPr>
        <w:t>عل</w:t>
      </w:r>
      <w:r>
        <w:rPr>
          <w:sz w:val="22"/>
          <w:szCs w:val="22"/>
        </w:rPr>
        <w:t xml:space="preserve"> </w:t>
      </w:r>
      <w:r>
        <w:rPr>
          <w:w w:val="56"/>
          <w:sz w:val="22"/>
          <w:szCs w:val="22"/>
          <w:rtl/>
        </w:rPr>
        <w:t>ا</w:t>
      </w:r>
      <w:r>
        <w:rPr>
          <w:spacing w:val="-1"/>
          <w:w w:val="56"/>
          <w:sz w:val="22"/>
          <w:szCs w:val="22"/>
          <w:rtl/>
        </w:rPr>
        <w:t>ي</w:t>
      </w:r>
      <w:r>
        <w:rPr>
          <w:w w:val="122"/>
          <w:sz w:val="22"/>
          <w:szCs w:val="22"/>
          <w:rtl/>
        </w:rPr>
        <w:t>ر</w:t>
      </w:r>
      <w:r>
        <w:rPr>
          <w:spacing w:val="-1"/>
          <w:w w:val="122"/>
          <w:sz w:val="22"/>
          <w:szCs w:val="22"/>
          <w:rtl/>
        </w:rPr>
        <w:t>ه</w:t>
      </w:r>
      <w:r>
        <w:rPr>
          <w:w w:val="97"/>
          <w:sz w:val="22"/>
          <w:szCs w:val="22"/>
          <w:rtl/>
        </w:rPr>
        <w:t>وج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اذه</w:t>
      </w:r>
      <w:r>
        <w:rPr>
          <w:spacing w:val="35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عي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ث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94"/>
          <w:sz w:val="22"/>
          <w:szCs w:val="22"/>
          <w:rtl/>
        </w:rPr>
        <w:t>ح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w w:val="84"/>
          <w:sz w:val="22"/>
          <w:szCs w:val="22"/>
          <w:rtl/>
        </w:rPr>
        <w:t>ل</w:t>
      </w:r>
      <w:r>
        <w:rPr>
          <w:spacing w:val="-3"/>
          <w:w w:val="84"/>
          <w:sz w:val="22"/>
          <w:szCs w:val="22"/>
          <w:rtl/>
        </w:rPr>
        <w:t>ا</w:t>
      </w:r>
      <w:r>
        <w:rPr>
          <w:spacing w:val="1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ت</w:t>
      </w:r>
      <w:r>
        <w:rPr>
          <w:w w:val="64"/>
          <w:sz w:val="22"/>
          <w:szCs w:val="22"/>
          <w:rtl/>
        </w:rPr>
        <w:t>اش</w:t>
      </w:r>
      <w:r>
        <w:rPr>
          <w:spacing w:val="1"/>
          <w:w w:val="64"/>
          <w:sz w:val="22"/>
          <w:szCs w:val="22"/>
          <w:rtl/>
        </w:rPr>
        <w:t>ق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  <w:rtl/>
        </w:rPr>
        <w:t xml:space="preserve"> و</w:t>
      </w:r>
      <w:r>
        <w:rPr>
          <w:spacing w:val="1"/>
          <w:sz w:val="22"/>
          <w:szCs w:val="22"/>
          <w:rtl/>
        </w:rPr>
        <w:t xml:space="preserve"> ت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78"/>
          <w:sz w:val="22"/>
          <w:szCs w:val="22"/>
          <w:rtl/>
        </w:rPr>
        <w:t>ولع</w:t>
      </w:r>
      <w:r>
        <w:rPr>
          <w:spacing w:val="-1"/>
          <w:w w:val="78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w w:val="64"/>
          <w:sz w:val="22"/>
          <w:szCs w:val="22"/>
          <w:rtl/>
        </w:rPr>
        <w:t>دا</w:t>
      </w:r>
      <w:r>
        <w:rPr>
          <w:spacing w:val="-1"/>
          <w:w w:val="64"/>
          <w:sz w:val="22"/>
          <w:szCs w:val="22"/>
          <w:rtl/>
        </w:rPr>
        <w:t>ب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-2"/>
          <w:sz w:val="22"/>
          <w:szCs w:val="22"/>
        </w:rPr>
        <w:t xml:space="preserve"> </w:t>
      </w:r>
      <w:r>
        <w:rPr>
          <w:w w:val="86"/>
          <w:sz w:val="22"/>
          <w:szCs w:val="22"/>
          <w:rtl/>
        </w:rPr>
        <w:t>را</w:t>
      </w:r>
      <w:r>
        <w:rPr>
          <w:spacing w:val="-1"/>
          <w:w w:val="86"/>
          <w:sz w:val="22"/>
          <w:szCs w:val="22"/>
          <w:rtl/>
        </w:rPr>
        <w:t>ك</w:t>
      </w:r>
      <w:r>
        <w:rPr>
          <w:spacing w:val="1"/>
          <w:w w:val="34"/>
          <w:sz w:val="22"/>
          <w:szCs w:val="22"/>
          <w:rtl/>
        </w:rPr>
        <w:t>ف</w:t>
      </w:r>
      <w:r>
        <w:rPr>
          <w:w w:val="81"/>
          <w:sz w:val="22"/>
          <w:szCs w:val="22"/>
          <w:rtl/>
        </w:rPr>
        <w:t>لأا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57"/>
          <w:sz w:val="22"/>
          <w:szCs w:val="22"/>
          <w:rtl/>
        </w:rPr>
        <w:t>ش</w:t>
      </w:r>
      <w:r>
        <w:rPr>
          <w:spacing w:val="1"/>
          <w:w w:val="57"/>
          <w:sz w:val="22"/>
          <w:szCs w:val="22"/>
          <w:rtl/>
        </w:rPr>
        <w:t>ق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1"/>
          <w:w w:val="78"/>
          <w:sz w:val="22"/>
          <w:szCs w:val="22"/>
          <w:rtl/>
        </w:rPr>
        <w:t>ى</w:t>
      </w:r>
      <w:r>
        <w:rPr>
          <w:w w:val="78"/>
          <w:sz w:val="22"/>
          <w:szCs w:val="22"/>
          <w:rtl/>
        </w:rPr>
        <w:t>لع</w:t>
      </w:r>
      <w:r>
        <w:rPr>
          <w:spacing w:val="14"/>
          <w:w w:val="78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54"/>
          <w:sz w:val="22"/>
          <w:szCs w:val="22"/>
          <w:rtl/>
        </w:rPr>
        <w:t>لك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w w:val="76"/>
          <w:sz w:val="22"/>
          <w:szCs w:val="22"/>
          <w:rtl/>
        </w:rPr>
        <w:t>ج</w:t>
      </w:r>
      <w:r>
        <w:rPr>
          <w:spacing w:val="1"/>
          <w:w w:val="76"/>
          <w:sz w:val="22"/>
          <w:szCs w:val="22"/>
          <w:rtl/>
        </w:rPr>
        <w:t>ش</w:t>
      </w:r>
      <w:r>
        <w:rPr>
          <w:w w:val="34"/>
          <w:sz w:val="22"/>
          <w:szCs w:val="22"/>
          <w:rtl/>
        </w:rPr>
        <w:t>ت</w:t>
      </w:r>
      <w:r>
        <w:rPr>
          <w:sz w:val="22"/>
          <w:szCs w:val="22"/>
        </w:rPr>
        <w:t xml:space="preserve"> 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1</w:t>
      </w:r>
    </w:p>
    <w:p w14:paraId="6BA977EE" w14:textId="77777777" w:rsidR="00101910" w:rsidRDefault="002B4C7B">
      <w:pPr>
        <w:spacing w:line="240" w:lineRule="exact"/>
        <w:ind w:left="1640"/>
        <w:rPr>
          <w:sz w:val="22"/>
          <w:szCs w:val="22"/>
        </w:rPr>
      </w:pPr>
      <w:r>
        <w:rPr>
          <w:w w:val="84"/>
          <w:sz w:val="22"/>
          <w:szCs w:val="22"/>
        </w:rPr>
        <w:t>.</w:t>
      </w:r>
      <w:r>
        <w:rPr>
          <w:w w:val="84"/>
          <w:sz w:val="22"/>
          <w:szCs w:val="22"/>
          <w:rtl/>
        </w:rPr>
        <w:t>ا</w:t>
      </w:r>
      <w:r>
        <w:rPr>
          <w:spacing w:val="-2"/>
          <w:w w:val="84"/>
          <w:sz w:val="22"/>
          <w:szCs w:val="22"/>
          <w:rtl/>
        </w:rPr>
        <w:t>ش</w:t>
      </w:r>
      <w:r>
        <w:rPr>
          <w:w w:val="84"/>
          <w:sz w:val="22"/>
          <w:szCs w:val="22"/>
          <w:rtl/>
        </w:rPr>
        <w:t>غ</w:t>
      </w:r>
      <w:r>
        <w:rPr>
          <w:spacing w:val="9"/>
          <w:w w:val="84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عي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و </w:t>
      </w:r>
      <w:r>
        <w:rPr>
          <w:spacing w:val="2"/>
          <w:sz w:val="22"/>
          <w:szCs w:val="22"/>
          <w:rtl/>
        </w:rPr>
        <w:t>ل</w:t>
      </w:r>
      <w:r>
        <w:rPr>
          <w:w w:val="54"/>
          <w:sz w:val="22"/>
          <w:szCs w:val="22"/>
          <w:rtl/>
        </w:rPr>
        <w:t>وب</w:t>
      </w:r>
      <w:r>
        <w:rPr>
          <w:spacing w:val="-1"/>
          <w:w w:val="54"/>
          <w:sz w:val="22"/>
          <w:szCs w:val="22"/>
          <w:rtl/>
        </w:rPr>
        <w:t>ق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w w:val="65"/>
          <w:sz w:val="22"/>
          <w:szCs w:val="22"/>
          <w:rtl/>
        </w:rPr>
        <w:t>ر</w:t>
      </w:r>
      <w:r>
        <w:rPr>
          <w:spacing w:val="-2"/>
          <w:w w:val="65"/>
          <w:sz w:val="22"/>
          <w:szCs w:val="22"/>
          <w:rtl/>
        </w:rPr>
        <w:t>ي</w:t>
      </w:r>
      <w:r>
        <w:rPr>
          <w:w w:val="97"/>
          <w:sz w:val="22"/>
          <w:szCs w:val="22"/>
          <w:rtl/>
        </w:rPr>
        <w:t>غ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pacing w:val="-2"/>
          <w:sz w:val="22"/>
          <w:szCs w:val="22"/>
          <w:rtl/>
        </w:rPr>
        <w:t>و</w:t>
      </w:r>
      <w:r>
        <w:rPr>
          <w:w w:val="64"/>
          <w:sz w:val="22"/>
          <w:szCs w:val="22"/>
          <w:rtl/>
        </w:rPr>
        <w:t>لحلا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w w:val="64"/>
          <w:sz w:val="22"/>
          <w:szCs w:val="22"/>
          <w:rtl/>
        </w:rPr>
        <w:t>دا</w:t>
      </w:r>
      <w:r>
        <w:rPr>
          <w:spacing w:val="-1"/>
          <w:w w:val="64"/>
          <w:sz w:val="22"/>
          <w:szCs w:val="22"/>
          <w:rtl/>
        </w:rPr>
        <w:t>ب</w:t>
      </w:r>
      <w:r>
        <w:rPr>
          <w:w w:val="34"/>
          <w:sz w:val="22"/>
          <w:szCs w:val="22"/>
          <w:rtl/>
        </w:rPr>
        <w:t>ت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w w:val="54"/>
          <w:sz w:val="22"/>
          <w:szCs w:val="22"/>
          <w:rtl/>
        </w:rPr>
        <w:t>كل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و د</w:t>
      </w:r>
      <w:r>
        <w:rPr>
          <w:spacing w:val="1"/>
          <w:sz w:val="22"/>
          <w:szCs w:val="22"/>
          <w:rtl/>
        </w:rPr>
        <w:t>و</w:t>
      </w:r>
      <w:r>
        <w:rPr>
          <w:spacing w:val="-3"/>
          <w:w w:val="65"/>
          <w:sz w:val="22"/>
          <w:szCs w:val="22"/>
          <w:rtl/>
        </w:rPr>
        <w:t>ك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w w:val="80"/>
          <w:sz w:val="22"/>
          <w:szCs w:val="22"/>
          <w:rtl/>
        </w:rPr>
        <w:t>مهل</w:t>
      </w:r>
      <w:r>
        <w:rPr>
          <w:spacing w:val="-1"/>
          <w:w w:val="80"/>
          <w:sz w:val="22"/>
          <w:szCs w:val="22"/>
          <w:rtl/>
        </w:rPr>
        <w:t>ك</w:t>
      </w:r>
      <w:r>
        <w:rPr>
          <w:w w:val="80"/>
          <w:sz w:val="22"/>
          <w:szCs w:val="22"/>
          <w:rtl/>
        </w:rPr>
        <w:t>اشم</w:t>
      </w:r>
      <w:r>
        <w:rPr>
          <w:spacing w:val="11"/>
          <w:w w:val="80"/>
          <w:sz w:val="22"/>
          <w:szCs w:val="22"/>
        </w:rPr>
        <w:t xml:space="preserve"> </w:t>
      </w:r>
      <w:r>
        <w:rPr>
          <w:w w:val="118"/>
          <w:sz w:val="22"/>
          <w:szCs w:val="22"/>
          <w:rtl/>
        </w:rPr>
        <w:t>م</w:t>
      </w:r>
      <w:r>
        <w:rPr>
          <w:spacing w:val="-1"/>
          <w:w w:val="118"/>
          <w:sz w:val="22"/>
          <w:szCs w:val="22"/>
          <w:rtl/>
        </w:rPr>
        <w:t>ه</w:t>
      </w:r>
      <w:r>
        <w:rPr>
          <w:w w:val="41"/>
          <w:sz w:val="22"/>
          <w:szCs w:val="22"/>
          <w:rtl/>
        </w:rPr>
        <w:t>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1"/>
          <w:sz w:val="22"/>
          <w:szCs w:val="22"/>
          <w:rtl/>
        </w:rPr>
        <w:t>ط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0"/>
          <w:sz w:val="22"/>
          <w:szCs w:val="22"/>
          <w:rtl/>
        </w:rPr>
        <w:t>ست</w:t>
      </w:r>
      <w:r>
        <w:rPr>
          <w:sz w:val="22"/>
          <w:szCs w:val="22"/>
          <w:rtl/>
        </w:rPr>
        <w:t xml:space="preserve"> ام</w:t>
      </w:r>
      <w:r>
        <w:rPr>
          <w:spacing w:val="17"/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ردق</w:t>
      </w:r>
      <w:r>
        <w:rPr>
          <w:spacing w:val="13"/>
          <w:w w:val="78"/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ك</w:t>
      </w:r>
      <w:r>
        <w:rPr>
          <w:sz w:val="22"/>
          <w:szCs w:val="22"/>
          <w:rtl/>
        </w:rPr>
        <w:t>ءل</w:t>
      </w:r>
      <w:r>
        <w:rPr>
          <w:spacing w:val="-1"/>
          <w:sz w:val="22"/>
          <w:szCs w:val="22"/>
          <w:rtl/>
        </w:rPr>
        <w:t>ا</w:t>
      </w:r>
      <w:r>
        <w:rPr>
          <w:sz w:val="22"/>
          <w:szCs w:val="22"/>
          <w:rtl/>
        </w:rPr>
        <w:t>مز</w:t>
      </w:r>
      <w:r>
        <w:rPr>
          <w:spacing w:val="-12"/>
          <w:sz w:val="22"/>
          <w:szCs w:val="22"/>
        </w:rPr>
        <w:t xml:space="preserve"> </w:t>
      </w:r>
      <w:r>
        <w:rPr>
          <w:w w:val="85"/>
          <w:sz w:val="22"/>
          <w:szCs w:val="22"/>
          <w:rtl/>
        </w:rPr>
        <w:t>د</w:t>
      </w:r>
      <w:r>
        <w:rPr>
          <w:spacing w:val="-2"/>
          <w:w w:val="85"/>
          <w:sz w:val="22"/>
          <w:szCs w:val="22"/>
          <w:rtl/>
        </w:rPr>
        <w:t>ع</w:t>
      </w:r>
      <w:r>
        <w:rPr>
          <w:w w:val="85"/>
          <w:sz w:val="22"/>
          <w:szCs w:val="22"/>
          <w:rtl/>
        </w:rPr>
        <w:t xml:space="preserve">اس   </w:t>
      </w:r>
      <w:r>
        <w:rPr>
          <w:spacing w:val="7"/>
          <w:w w:val="8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2</w:t>
      </w:r>
    </w:p>
    <w:p w14:paraId="6BA977EF" w14:textId="77777777" w:rsidR="00101910" w:rsidRDefault="002B4C7B">
      <w:pPr>
        <w:spacing w:before="1"/>
        <w:ind w:left="1415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r>
        <w:rPr>
          <w:spacing w:val="1"/>
          <w:sz w:val="22"/>
          <w:szCs w:val="22"/>
          <w:rtl/>
        </w:rPr>
        <w:t>ش</w:t>
      </w:r>
      <w:r>
        <w:rPr>
          <w:w w:val="57"/>
          <w:sz w:val="22"/>
          <w:szCs w:val="22"/>
          <w:rtl/>
        </w:rPr>
        <w:t>غ</w:t>
      </w:r>
      <w:r>
        <w:rPr>
          <w:spacing w:val="-1"/>
          <w:w w:val="57"/>
          <w:sz w:val="22"/>
          <w:szCs w:val="22"/>
          <w:rtl/>
        </w:rPr>
        <w:t>ل</w:t>
      </w:r>
      <w:r>
        <w:rPr>
          <w:w w:val="51"/>
          <w:sz w:val="22"/>
          <w:szCs w:val="22"/>
          <w:rtl/>
        </w:rPr>
        <w:t>اب</w:t>
      </w:r>
      <w:r>
        <w:rPr>
          <w:spacing w:val="-1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63"/>
          <w:sz w:val="22"/>
          <w:szCs w:val="22"/>
          <w:rtl/>
        </w:rPr>
        <w:t>اق</w:t>
      </w:r>
      <w:r>
        <w:rPr>
          <w:spacing w:val="1"/>
          <w:sz w:val="22"/>
          <w:szCs w:val="22"/>
        </w:rPr>
        <w:t xml:space="preserve"> </w:t>
      </w:r>
      <w:r>
        <w:rPr>
          <w:w w:val="66"/>
          <w:sz w:val="22"/>
          <w:szCs w:val="22"/>
          <w:rtl/>
        </w:rPr>
        <w:t>دق</w:t>
      </w:r>
      <w:r>
        <w:rPr>
          <w:spacing w:val="20"/>
          <w:w w:val="66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140"/>
          <w:sz w:val="22"/>
          <w:szCs w:val="22"/>
          <w:rtl/>
        </w:rPr>
        <w:t>ه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-1"/>
          <w:w w:val="34"/>
          <w:sz w:val="22"/>
          <w:szCs w:val="22"/>
          <w:rtl/>
        </w:rPr>
        <w:t>ب</w:t>
      </w:r>
      <w:r>
        <w:rPr>
          <w:w w:val="86"/>
          <w:sz w:val="22"/>
          <w:szCs w:val="22"/>
          <w:rtl/>
        </w:rPr>
        <w:t>حاص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 xml:space="preserve">أ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</w:t>
      </w:r>
      <w:r>
        <w:rPr>
          <w:spacing w:val="-2"/>
          <w:w w:val="54"/>
          <w:sz w:val="22"/>
          <w:szCs w:val="22"/>
          <w:rtl/>
        </w:rPr>
        <w:t>ي</w:t>
      </w:r>
      <w:r>
        <w:rPr>
          <w:w w:val="64"/>
          <w:sz w:val="22"/>
          <w:szCs w:val="22"/>
          <w:rtl/>
        </w:rPr>
        <w:t>س</w:t>
      </w:r>
      <w:r>
        <w:rPr>
          <w:sz w:val="22"/>
          <w:szCs w:val="22"/>
        </w:rPr>
        <w:t xml:space="preserve"> </w:t>
      </w:r>
      <w:r>
        <w:rPr>
          <w:w w:val="83"/>
          <w:sz w:val="22"/>
          <w:szCs w:val="22"/>
          <w:rtl/>
        </w:rPr>
        <w:t>رد</w:t>
      </w:r>
      <w:r>
        <w:rPr>
          <w:spacing w:val="1"/>
          <w:w w:val="83"/>
          <w:sz w:val="22"/>
          <w:szCs w:val="22"/>
          <w:rtl/>
        </w:rPr>
        <w:t>ص</w:t>
      </w:r>
      <w:r>
        <w:rPr>
          <w:w w:val="83"/>
          <w:sz w:val="22"/>
          <w:szCs w:val="22"/>
          <w:rtl/>
        </w:rPr>
        <w:t>م</w:t>
      </w:r>
      <w:r>
        <w:rPr>
          <w:spacing w:val="-1"/>
          <w:w w:val="83"/>
          <w:sz w:val="22"/>
          <w:szCs w:val="22"/>
          <w:rtl/>
        </w:rPr>
        <w:t>ل</w:t>
      </w:r>
      <w:r>
        <w:rPr>
          <w:w w:val="83"/>
          <w:sz w:val="22"/>
          <w:szCs w:val="22"/>
          <w:rtl/>
        </w:rPr>
        <w:t>ا</w:t>
      </w:r>
      <w:r>
        <w:rPr>
          <w:spacing w:val="12"/>
          <w:w w:val="83"/>
          <w:sz w:val="22"/>
          <w:szCs w:val="22"/>
        </w:rPr>
        <w:t xml:space="preserve"> </w:t>
      </w:r>
      <w:r>
        <w:rPr>
          <w:spacing w:val="1"/>
          <w:w w:val="83"/>
          <w:sz w:val="22"/>
          <w:szCs w:val="22"/>
          <w:rtl/>
        </w:rPr>
        <w:t>س</w:t>
      </w:r>
      <w:r>
        <w:rPr>
          <w:w w:val="38"/>
          <w:sz w:val="22"/>
          <w:szCs w:val="22"/>
          <w:rtl/>
        </w:rPr>
        <w:t>فن</w:t>
      </w:r>
      <w:r>
        <w:rPr>
          <w:spacing w:val="-1"/>
          <w:sz w:val="22"/>
          <w:szCs w:val="22"/>
          <w:rtl/>
        </w:rPr>
        <w:t xml:space="preserve"> ن</w:t>
      </w:r>
      <w:r>
        <w:rPr>
          <w:sz w:val="22"/>
          <w:szCs w:val="22"/>
          <w:rtl/>
        </w:rPr>
        <w:t>م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w w:val="66"/>
          <w:sz w:val="22"/>
          <w:szCs w:val="22"/>
          <w:rtl/>
        </w:rPr>
        <w:t>لاوق</w:t>
      </w:r>
      <w:r>
        <w:rPr>
          <w:spacing w:val="-1"/>
          <w:w w:val="66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  <w:rtl/>
        </w:rPr>
        <w:t>ا</w:t>
      </w:r>
      <w:r>
        <w:rPr>
          <w:w w:val="127"/>
          <w:sz w:val="22"/>
          <w:szCs w:val="22"/>
          <w:rtl/>
        </w:rPr>
        <w:t>م</w:t>
      </w:r>
      <w:r>
        <w:rPr>
          <w:spacing w:val="-1"/>
          <w:w w:val="127"/>
          <w:sz w:val="22"/>
          <w:szCs w:val="22"/>
          <w:rtl/>
        </w:rPr>
        <w:t>ه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1"/>
          <w:sz w:val="22"/>
          <w:szCs w:val="22"/>
          <w:rtl/>
        </w:rPr>
        <w:t>أب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spacing w:val="1"/>
          <w:sz w:val="22"/>
          <w:szCs w:val="22"/>
          <w:rtl/>
        </w:rPr>
        <w:t>ط</w:t>
      </w:r>
      <w:r>
        <w:rPr>
          <w:w w:val="39"/>
          <w:sz w:val="22"/>
          <w:szCs w:val="22"/>
          <w:rtl/>
        </w:rPr>
        <w:t>قت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2"/>
          <w:w w:val="94"/>
          <w:sz w:val="22"/>
          <w:szCs w:val="22"/>
          <w:rtl/>
        </w:rPr>
        <w:t>ج</w:t>
      </w:r>
      <w:r>
        <w:rPr>
          <w:w w:val="69"/>
          <w:sz w:val="22"/>
          <w:szCs w:val="22"/>
          <w:rtl/>
        </w:rPr>
        <w:t>ردب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ر</w:t>
      </w:r>
      <w:r>
        <w:rPr>
          <w:spacing w:val="-2"/>
          <w:sz w:val="22"/>
          <w:szCs w:val="22"/>
          <w:rtl/>
        </w:rPr>
        <w:t>خ</w:t>
      </w:r>
      <w:r>
        <w:rPr>
          <w:sz w:val="22"/>
          <w:szCs w:val="22"/>
          <w:rtl/>
        </w:rPr>
        <w:t>آ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ىأ </w:t>
      </w:r>
      <w:r>
        <w:rPr>
          <w:spacing w:val="-1"/>
          <w:w w:val="96"/>
          <w:sz w:val="22"/>
          <w:szCs w:val="22"/>
          <w:rtl/>
        </w:rPr>
        <w:t>ع</w:t>
      </w:r>
      <w:r>
        <w:rPr>
          <w:w w:val="96"/>
          <w:sz w:val="22"/>
          <w:szCs w:val="22"/>
          <w:rtl/>
        </w:rPr>
        <w:t>م</w:t>
      </w:r>
      <w:r>
        <w:rPr>
          <w:spacing w:val="2"/>
          <w:w w:val="96"/>
          <w:sz w:val="22"/>
          <w:szCs w:val="22"/>
        </w:rPr>
        <w:t xml:space="preserve"> </w:t>
      </w:r>
      <w:r>
        <w:rPr>
          <w:w w:val="59"/>
          <w:sz w:val="22"/>
          <w:szCs w:val="22"/>
          <w:rtl/>
        </w:rPr>
        <w:t>هباش</w:t>
      </w:r>
      <w:r>
        <w:rPr>
          <w:spacing w:val="-1"/>
          <w:w w:val="59"/>
          <w:sz w:val="22"/>
          <w:szCs w:val="22"/>
          <w:rtl/>
        </w:rPr>
        <w:t>ت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ىأ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3</w:t>
      </w:r>
    </w:p>
    <w:p w14:paraId="6BA977F0" w14:textId="77777777" w:rsidR="00101910" w:rsidRDefault="002B4C7B">
      <w:pPr>
        <w:spacing w:line="240" w:lineRule="exact"/>
        <w:ind w:left="2147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4"/>
          <w:sz w:val="22"/>
          <w:szCs w:val="22"/>
          <w:rtl/>
        </w:rPr>
        <w:t>ب</w:t>
      </w:r>
      <w:r>
        <w:rPr>
          <w:w w:val="99"/>
          <w:sz w:val="22"/>
          <w:szCs w:val="22"/>
          <w:rtl/>
        </w:rPr>
        <w:t>ح</w:t>
      </w:r>
      <w:r>
        <w:rPr>
          <w:spacing w:val="-2"/>
          <w:w w:val="99"/>
          <w:sz w:val="22"/>
          <w:szCs w:val="22"/>
          <w:rtl/>
        </w:rPr>
        <w:t>ا</w:t>
      </w:r>
      <w:r>
        <w:rPr>
          <w:w w:val="77"/>
          <w:sz w:val="22"/>
          <w:szCs w:val="22"/>
          <w:rtl/>
        </w:rPr>
        <w:t>ص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70"/>
          <w:sz w:val="22"/>
          <w:szCs w:val="22"/>
          <w:rtl/>
        </w:rPr>
        <w:t>لع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w w:val="81"/>
          <w:sz w:val="22"/>
          <w:szCs w:val="22"/>
          <w:rtl/>
        </w:rPr>
        <w:t>ساح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w w:val="82"/>
          <w:sz w:val="22"/>
          <w:szCs w:val="22"/>
          <w:rtl/>
        </w:rPr>
        <w:t>اشغ</w:t>
      </w:r>
      <w:r>
        <w:rPr>
          <w:spacing w:val="10"/>
          <w:w w:val="82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spacing w:val="2"/>
          <w:w w:val="72"/>
          <w:sz w:val="22"/>
          <w:szCs w:val="22"/>
          <w:rtl/>
        </w:rPr>
        <w:t>ع</w:t>
      </w:r>
      <w:r>
        <w:rPr>
          <w:w w:val="38"/>
          <w:sz w:val="22"/>
          <w:szCs w:val="22"/>
          <w:rtl/>
        </w:rPr>
        <w:t>ي</w:t>
      </w:r>
      <w:r>
        <w:rPr>
          <w:spacing w:val="1"/>
          <w:sz w:val="22"/>
          <w:szCs w:val="22"/>
          <w:rtl/>
        </w:rPr>
        <w:t xml:space="preserve"> ت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>م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w w:val="93"/>
          <w:sz w:val="22"/>
          <w:szCs w:val="22"/>
          <w:rtl/>
        </w:rPr>
        <w:t>خ</w:t>
      </w:r>
      <w:r>
        <w:rPr>
          <w:w w:val="57"/>
          <w:sz w:val="22"/>
          <w:szCs w:val="22"/>
          <w:rtl/>
        </w:rPr>
        <w:t>سن</w:t>
      </w:r>
      <w:r>
        <w:rPr>
          <w:sz w:val="22"/>
          <w:szCs w:val="22"/>
          <w:rtl/>
        </w:rPr>
        <w:t xml:space="preserve"> ىأ</w:t>
      </w:r>
      <w:r>
        <w:rPr>
          <w:spacing w:val="1"/>
          <w:sz w:val="22"/>
          <w:szCs w:val="22"/>
        </w:rPr>
        <w:t xml:space="preserve"> 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60"/>
          <w:sz w:val="22"/>
          <w:szCs w:val="22"/>
          <w:rtl/>
        </w:rPr>
        <w:t>ه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4"/>
          <w:sz w:val="22"/>
          <w:szCs w:val="22"/>
          <w:rtl/>
        </w:rPr>
        <w:t>بت</w:t>
      </w:r>
      <w:r>
        <w:rPr>
          <w:w w:val="56"/>
          <w:sz w:val="22"/>
          <w:szCs w:val="22"/>
          <w:rtl/>
        </w:rPr>
        <w:t>كن</w:t>
      </w:r>
      <w:r>
        <w:rPr>
          <w:spacing w:val="-2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41"/>
          <w:sz w:val="22"/>
          <w:szCs w:val="22"/>
          <w:rtl/>
        </w:rPr>
        <w:t>ل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64"/>
          <w:sz w:val="22"/>
          <w:szCs w:val="22"/>
          <w:rtl/>
        </w:rPr>
        <w:t>ه</w:t>
      </w:r>
      <w:r>
        <w:rPr>
          <w:spacing w:val="-2"/>
          <w:w w:val="64"/>
          <w:sz w:val="22"/>
          <w:szCs w:val="22"/>
          <w:rtl/>
        </w:rPr>
        <w:t>ب</w:t>
      </w:r>
      <w:r>
        <w:rPr>
          <w:w w:val="84"/>
          <w:sz w:val="22"/>
          <w:szCs w:val="22"/>
          <w:rtl/>
        </w:rPr>
        <w:t>اشم</w:t>
      </w:r>
      <w:r>
        <w:rPr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  <w:rtl/>
        </w:rPr>
        <w:t>ج</w:t>
      </w:r>
      <w:r>
        <w:rPr>
          <w:w w:val="110"/>
          <w:sz w:val="22"/>
          <w:szCs w:val="22"/>
          <w:rtl/>
        </w:rPr>
        <w:t>م</w:t>
      </w:r>
      <w:r>
        <w:rPr>
          <w:spacing w:val="-1"/>
          <w:w w:val="110"/>
          <w:sz w:val="22"/>
          <w:szCs w:val="22"/>
          <w:rtl/>
        </w:rPr>
        <w:t>ا</w:t>
      </w:r>
      <w:r>
        <w:rPr>
          <w:w w:val="61"/>
          <w:sz w:val="22"/>
          <w:szCs w:val="22"/>
          <w:rtl/>
        </w:rPr>
        <w:t>رب</w:t>
      </w:r>
      <w:r>
        <w:rPr>
          <w:spacing w:val="-1"/>
          <w:sz w:val="22"/>
          <w:szCs w:val="22"/>
          <w:rtl/>
        </w:rPr>
        <w:t xml:space="preserve"> ت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w w:val="97"/>
          <w:sz w:val="22"/>
          <w:szCs w:val="22"/>
          <w:rtl/>
        </w:rPr>
        <w:t>دج</w:t>
      </w:r>
      <w:r>
        <w:rPr>
          <w:spacing w:val="1"/>
          <w:w w:val="97"/>
          <w:sz w:val="22"/>
          <w:szCs w:val="22"/>
          <w:rtl/>
        </w:rPr>
        <w:t>و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w w:val="66"/>
          <w:sz w:val="22"/>
          <w:szCs w:val="22"/>
          <w:rtl/>
        </w:rPr>
        <w:t xml:space="preserve">دق    </w:t>
      </w:r>
      <w:r>
        <w:rPr>
          <w:spacing w:val="13"/>
          <w:w w:val="6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4</w:t>
      </w:r>
    </w:p>
    <w:p w14:paraId="6BA977F1" w14:textId="77777777" w:rsidR="00101910" w:rsidRDefault="002B4C7B">
      <w:pPr>
        <w:spacing w:before="1"/>
        <w:ind w:left="4588"/>
        <w:rPr>
          <w:sz w:val="22"/>
          <w:szCs w:val="22"/>
        </w:rPr>
      </w:pPr>
      <w:r>
        <w:rPr>
          <w:w w:val="89"/>
          <w:sz w:val="22"/>
          <w:szCs w:val="22"/>
        </w:rPr>
        <w:t>.</w:t>
      </w:r>
      <w:r>
        <w:rPr>
          <w:w w:val="89"/>
          <w:sz w:val="22"/>
          <w:szCs w:val="22"/>
          <w:rtl/>
        </w:rPr>
        <w:t>ةدام</w:t>
      </w:r>
      <w:r>
        <w:rPr>
          <w:spacing w:val="-1"/>
          <w:w w:val="89"/>
          <w:sz w:val="22"/>
          <w:szCs w:val="22"/>
          <w:rtl/>
        </w:rPr>
        <w:t>ل</w:t>
      </w:r>
      <w:r>
        <w:rPr>
          <w:w w:val="89"/>
          <w:sz w:val="22"/>
          <w:szCs w:val="22"/>
          <w:rtl/>
        </w:rPr>
        <w:t>ا</w:t>
      </w:r>
      <w:r>
        <w:rPr>
          <w:spacing w:val="10"/>
          <w:w w:val="89"/>
          <w:sz w:val="22"/>
          <w:szCs w:val="22"/>
        </w:rPr>
        <w:t xml:space="preserve"> </w:t>
      </w:r>
      <w:r>
        <w:rPr>
          <w:w w:val="67"/>
          <w:sz w:val="22"/>
          <w:szCs w:val="22"/>
          <w:rtl/>
        </w:rPr>
        <w:t>ذا</w:t>
      </w:r>
      <w:r>
        <w:rPr>
          <w:spacing w:val="-1"/>
          <w:w w:val="67"/>
          <w:sz w:val="22"/>
          <w:szCs w:val="22"/>
          <w:rtl/>
        </w:rPr>
        <w:t>ت</w:t>
      </w:r>
      <w:r>
        <w:rPr>
          <w:w w:val="67"/>
          <w:sz w:val="22"/>
          <w:szCs w:val="22"/>
          <w:rtl/>
        </w:rPr>
        <w:t>سأ</w:t>
      </w:r>
      <w:r>
        <w:rPr>
          <w:spacing w:val="19"/>
          <w:w w:val="67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وأ </w:t>
      </w:r>
      <w:r>
        <w:rPr>
          <w:w w:val="64"/>
          <w:sz w:val="22"/>
          <w:szCs w:val="22"/>
          <w:rtl/>
        </w:rPr>
        <w:t>دي</w:t>
      </w:r>
      <w:r>
        <w:rPr>
          <w:spacing w:val="-1"/>
          <w:w w:val="64"/>
          <w:sz w:val="22"/>
          <w:szCs w:val="22"/>
          <w:rtl/>
        </w:rPr>
        <w:t>ع</w:t>
      </w:r>
      <w:r>
        <w:rPr>
          <w:w w:val="71"/>
          <w:sz w:val="22"/>
          <w:szCs w:val="22"/>
          <w:rtl/>
        </w:rPr>
        <w:t>م</w:t>
      </w:r>
      <w:r>
        <w:rPr>
          <w:spacing w:val="-1"/>
          <w:w w:val="7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ل</w:t>
      </w:r>
      <w:r>
        <w:rPr>
          <w:w w:val="57"/>
          <w:sz w:val="22"/>
          <w:szCs w:val="22"/>
          <w:rtl/>
        </w:rPr>
        <w:t>أس</w:t>
      </w:r>
      <w:r>
        <w:rPr>
          <w:spacing w:val="-1"/>
          <w:w w:val="57"/>
          <w:sz w:val="22"/>
          <w:szCs w:val="22"/>
          <w:rtl/>
        </w:rPr>
        <w:t>ت</w:t>
      </w:r>
      <w:r>
        <w:rPr>
          <w:w w:val="36"/>
          <w:sz w:val="22"/>
          <w:szCs w:val="22"/>
          <w:rtl/>
        </w:rPr>
        <w:t>لف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  <w:rtl/>
        </w:rPr>
        <w:t>ا</w:t>
      </w:r>
      <w:r>
        <w:rPr>
          <w:w w:val="77"/>
          <w:sz w:val="22"/>
          <w:szCs w:val="22"/>
          <w:rtl/>
        </w:rPr>
        <w:t>شغ</w:t>
      </w:r>
      <w:r>
        <w:rPr>
          <w:sz w:val="22"/>
          <w:szCs w:val="22"/>
        </w:rPr>
        <w:t xml:space="preserve"> </w:t>
      </w:r>
      <w:r>
        <w:rPr>
          <w:w w:val="83"/>
          <w:sz w:val="22"/>
          <w:szCs w:val="22"/>
          <w:rtl/>
        </w:rPr>
        <w:t>د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ام</w:t>
      </w:r>
      <w:r>
        <w:rPr>
          <w:spacing w:val="17"/>
          <w:sz w:val="22"/>
          <w:szCs w:val="22"/>
        </w:rPr>
        <w:t xml:space="preserve"> </w:t>
      </w:r>
      <w:r>
        <w:rPr>
          <w:w w:val="84"/>
          <w:sz w:val="22"/>
          <w:szCs w:val="22"/>
          <w:rtl/>
        </w:rPr>
        <w:t>ل</w:t>
      </w:r>
      <w:r>
        <w:rPr>
          <w:spacing w:val="-1"/>
          <w:w w:val="84"/>
          <w:sz w:val="22"/>
          <w:szCs w:val="22"/>
          <w:rtl/>
        </w:rPr>
        <w:t>ا</w:t>
      </w:r>
      <w:r>
        <w:rPr>
          <w:w w:val="49"/>
          <w:sz w:val="22"/>
          <w:szCs w:val="22"/>
          <w:rtl/>
        </w:rPr>
        <w:t>عف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 xml:space="preserve">أ </w:t>
      </w:r>
      <w:r>
        <w:rPr>
          <w:w w:val="82"/>
          <w:sz w:val="22"/>
          <w:szCs w:val="22"/>
          <w:rtl/>
        </w:rPr>
        <w:t>اد</w:t>
      </w:r>
      <w:r>
        <w:rPr>
          <w:spacing w:val="-1"/>
          <w:w w:val="82"/>
          <w:sz w:val="22"/>
          <w:szCs w:val="22"/>
          <w:rtl/>
        </w:rPr>
        <w:t>ك</w:t>
      </w:r>
      <w:r>
        <w:rPr>
          <w:w w:val="51"/>
          <w:sz w:val="22"/>
          <w:szCs w:val="22"/>
          <w:rtl/>
        </w:rPr>
        <w:t>أ</w:t>
      </w:r>
      <w:r>
        <w:rPr>
          <w:spacing w:val="-1"/>
          <w:w w:val="51"/>
          <w:sz w:val="22"/>
          <w:szCs w:val="22"/>
          <w:rtl/>
        </w:rPr>
        <w:t>ت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  <w:rtl/>
        </w:rPr>
        <w:t>ن</w:t>
      </w:r>
      <w:r>
        <w:rPr>
          <w:w w:val="48"/>
          <w:sz w:val="22"/>
          <w:szCs w:val="22"/>
          <w:rtl/>
        </w:rPr>
        <w:t>كت</w:t>
      </w:r>
      <w:r>
        <w:rPr>
          <w:spacing w:val="-2"/>
          <w:sz w:val="22"/>
          <w:szCs w:val="22"/>
        </w:rPr>
        <w:t xml:space="preserve"> </w:t>
      </w:r>
      <w:r>
        <w:rPr>
          <w:w w:val="64"/>
          <w:sz w:val="22"/>
          <w:szCs w:val="22"/>
          <w:rtl/>
        </w:rPr>
        <w:t>مل</w:t>
      </w:r>
      <w:r>
        <w:rPr>
          <w:spacing w:val="20"/>
          <w:w w:val="64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اذإ  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5</w:t>
      </w:r>
    </w:p>
    <w:p w14:paraId="6BA977F2" w14:textId="77777777" w:rsidR="00101910" w:rsidRDefault="002B4C7B">
      <w:pPr>
        <w:spacing w:line="260" w:lineRule="exact"/>
        <w:ind w:left="1621"/>
        <w:rPr>
          <w:sz w:val="24"/>
          <w:szCs w:val="24"/>
        </w:rPr>
      </w:pPr>
      <w:r>
        <w:rPr>
          <w:sz w:val="22"/>
          <w:szCs w:val="22"/>
        </w:rPr>
        <w:t>.</w:t>
      </w:r>
      <w:r>
        <w:rPr>
          <w:sz w:val="22"/>
          <w:szCs w:val="22"/>
          <w:rtl/>
        </w:rPr>
        <w:t>ر</w:t>
      </w:r>
      <w:r>
        <w:rPr>
          <w:spacing w:val="-2"/>
          <w:sz w:val="22"/>
          <w:szCs w:val="22"/>
          <w:rtl/>
        </w:rPr>
        <w:t>ر</w:t>
      </w:r>
      <w:r>
        <w:rPr>
          <w:w w:val="71"/>
          <w:sz w:val="22"/>
          <w:szCs w:val="22"/>
          <w:rtl/>
        </w:rPr>
        <w:t>ق</w:t>
      </w:r>
      <w:r>
        <w:rPr>
          <w:spacing w:val="-1"/>
          <w:w w:val="71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spacing w:val="1"/>
          <w:w w:val="60"/>
          <w:sz w:val="22"/>
          <w:szCs w:val="22"/>
          <w:rtl/>
        </w:rPr>
        <w:t>ب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103"/>
          <w:sz w:val="22"/>
          <w:szCs w:val="22"/>
          <w:rtl/>
        </w:rPr>
        <w:t>ا</w:t>
      </w:r>
      <w:r>
        <w:rPr>
          <w:spacing w:val="1"/>
          <w:w w:val="103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ب</w:t>
      </w:r>
      <w:r>
        <w:rPr>
          <w:w w:val="65"/>
          <w:sz w:val="22"/>
          <w:szCs w:val="22"/>
          <w:rtl/>
        </w:rPr>
        <w:t>سر</w:t>
      </w:r>
      <w:r>
        <w:rPr>
          <w:spacing w:val="-1"/>
          <w:w w:val="65"/>
          <w:sz w:val="22"/>
          <w:szCs w:val="22"/>
          <w:rtl/>
        </w:rPr>
        <w:t>ي</w:t>
      </w:r>
      <w:r>
        <w:rPr>
          <w:w w:val="64"/>
          <w:sz w:val="22"/>
          <w:szCs w:val="22"/>
          <w:rtl/>
        </w:rPr>
        <w:t>س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ش</w:t>
      </w:r>
      <w:r>
        <w:rPr>
          <w:w w:val="57"/>
          <w:sz w:val="22"/>
          <w:szCs w:val="22"/>
          <w:rtl/>
        </w:rPr>
        <w:t>غ</w:t>
      </w:r>
      <w:r>
        <w:rPr>
          <w:spacing w:val="-1"/>
          <w:w w:val="57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w w:val="88"/>
          <w:sz w:val="22"/>
          <w:szCs w:val="22"/>
          <w:rtl/>
        </w:rPr>
        <w:t>رار</w:t>
      </w:r>
      <w:r>
        <w:rPr>
          <w:spacing w:val="-3"/>
          <w:w w:val="88"/>
          <w:sz w:val="22"/>
          <w:szCs w:val="22"/>
          <w:rtl/>
        </w:rPr>
        <w:t>ك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76"/>
          <w:sz w:val="22"/>
          <w:szCs w:val="22"/>
          <w:rtl/>
        </w:rPr>
        <w:t>لاح</w:t>
      </w:r>
      <w:r>
        <w:rPr>
          <w:spacing w:val="-2"/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،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73"/>
          <w:sz w:val="22"/>
          <w:szCs w:val="22"/>
          <w:rtl/>
        </w:rPr>
        <w:t>لأس</w:t>
      </w:r>
      <w:r>
        <w:rPr>
          <w:spacing w:val="-3"/>
          <w:w w:val="73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97"/>
          <w:sz w:val="22"/>
          <w:szCs w:val="22"/>
          <w:rtl/>
        </w:rPr>
        <w:t>ج</w:t>
      </w:r>
      <w:r>
        <w:rPr>
          <w:spacing w:val="-2"/>
          <w:w w:val="97"/>
          <w:sz w:val="22"/>
          <w:szCs w:val="22"/>
          <w:rtl/>
        </w:rPr>
        <w:t>ر</w:t>
      </w:r>
      <w:r>
        <w:rPr>
          <w:sz w:val="22"/>
          <w:szCs w:val="22"/>
          <w:rtl/>
        </w:rPr>
        <w:t xml:space="preserve">د </w:t>
      </w:r>
      <w:r>
        <w:rPr>
          <w:spacing w:val="1"/>
          <w:sz w:val="22"/>
          <w:szCs w:val="22"/>
          <w:rtl/>
        </w:rPr>
        <w:t>ب</w:t>
      </w:r>
      <w:r>
        <w:rPr>
          <w:w w:val="63"/>
          <w:sz w:val="22"/>
          <w:szCs w:val="22"/>
          <w:rtl/>
        </w:rPr>
        <w:t>لاس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103"/>
          <w:sz w:val="22"/>
          <w:szCs w:val="22"/>
          <w:rtl/>
        </w:rPr>
        <w:t>ا</w:t>
      </w:r>
      <w:r>
        <w:rPr>
          <w:spacing w:val="1"/>
          <w:w w:val="103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w w:val="72"/>
          <w:sz w:val="22"/>
          <w:szCs w:val="22"/>
          <w:rtl/>
        </w:rPr>
        <w:t>ذخأ</w:t>
      </w:r>
      <w:r>
        <w:rPr>
          <w:spacing w:val="-1"/>
          <w:w w:val="72"/>
          <w:sz w:val="22"/>
          <w:szCs w:val="22"/>
          <w:rtl/>
        </w:rPr>
        <w:t>ي</w:t>
      </w:r>
      <w:r>
        <w:rPr>
          <w:w w:val="72"/>
          <w:sz w:val="22"/>
          <w:szCs w:val="22"/>
          <w:rtl/>
        </w:rPr>
        <w:t>س</w:t>
      </w:r>
      <w:r>
        <w:rPr>
          <w:spacing w:val="20"/>
          <w:w w:val="72"/>
          <w:sz w:val="22"/>
          <w:szCs w:val="22"/>
        </w:rPr>
        <w:t xml:space="preserve"> </w:t>
      </w:r>
      <w:r>
        <w:rPr>
          <w:spacing w:val="1"/>
          <w:w w:val="72"/>
          <w:sz w:val="22"/>
          <w:szCs w:val="22"/>
          <w:rtl/>
        </w:rPr>
        <w:t>ش</w:t>
      </w:r>
      <w:r>
        <w:rPr>
          <w:spacing w:val="-3"/>
          <w:w w:val="72"/>
          <w:sz w:val="22"/>
          <w:szCs w:val="22"/>
          <w:rtl/>
        </w:rPr>
        <w:t>غ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  <w:rtl/>
        </w:rPr>
        <w:t xml:space="preserve"> ت</w:t>
      </w:r>
      <w:r>
        <w:rPr>
          <w:w w:val="49"/>
          <w:sz w:val="22"/>
          <w:szCs w:val="22"/>
          <w:rtl/>
        </w:rPr>
        <w:t>وبث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99"/>
          <w:sz w:val="22"/>
          <w:szCs w:val="22"/>
          <w:rtl/>
        </w:rPr>
        <w:t>اح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 xml:space="preserve">ىف    </w:t>
      </w:r>
      <w:r>
        <w:rPr>
          <w:spacing w:val="16"/>
          <w:w w:val="60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6</w:t>
      </w:r>
    </w:p>
    <w:sectPr w:rsidR="00101910">
      <w:pgSz w:w="12240" w:h="15840"/>
      <w:pgMar w:top="1940" w:right="1160" w:bottom="280" w:left="1180" w:header="691" w:footer="10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764E4" w14:textId="77777777" w:rsidR="00E027AB" w:rsidRDefault="00E027AB">
      <w:r>
        <w:separator/>
      </w:r>
    </w:p>
  </w:endnote>
  <w:endnote w:type="continuationSeparator" w:id="0">
    <w:p w14:paraId="1B363C1A" w14:textId="77777777" w:rsidR="00E027AB" w:rsidRDefault="00E0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7FD" w14:textId="77777777" w:rsidR="0017211B" w:rsidRDefault="00E027AB">
    <w:pPr>
      <w:spacing w:line="200" w:lineRule="exact"/>
    </w:pPr>
    <w:r>
      <w:pict w14:anchorId="6BA9780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8.7pt;width:24.35pt;height:14.6pt;z-index:-251658240;mso-position-horizontal-relative:page;mso-position-vertical-relative:page" filled="f" stroked="f">
          <v:textbox inset="0,0,0,0">
            <w:txbxContent>
              <w:p w14:paraId="6BA97804" w14:textId="77777777" w:rsidR="0017211B" w:rsidRDefault="0017211B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b/>
                    <w:sz w:val="23"/>
                    <w:szCs w:val="23"/>
                  </w:rPr>
                  <w:t xml:space="preserve">| </w:t>
                </w:r>
                <w:r>
                  <w:rPr>
                    <w:rFonts w:ascii="Cambria" w:eastAsia="Cambria" w:hAnsi="Cambria" w:cs="Cambria"/>
                    <w:spacing w:val="-50"/>
                    <w:sz w:val="24"/>
                    <w:szCs w:val="24"/>
                  </w:rPr>
                  <w:t xml:space="preserve"> </w:t>
                </w:r>
                <w:proofErr w:type="gramEnd"/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03729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A97801">
        <v:shape id="_x0000_s2049" type="#_x0000_t202" style="position:absolute;margin-left:63.8pt;margin-top:729.8pt;width:279.95pt;height:13.5pt;z-index:-251657216;mso-position-horizontal-relative:page;mso-position-vertical-relative:page" filled="f" stroked="f">
          <v:textbox inset="0,0,0,0">
            <w:txbxContent>
              <w:p w14:paraId="6BA97805" w14:textId="77777777" w:rsidR="0017211B" w:rsidRDefault="0017211B">
                <w:pPr>
                  <w:spacing w:line="240" w:lineRule="exact"/>
                  <w:ind w:left="20" w:right="-35"/>
                  <w:rPr>
                    <w:rFonts w:ascii="Calibri" w:eastAsia="Calibri" w:hAnsi="Calibri" w:cs="Calibri"/>
                    <w:sz w:val="23"/>
                    <w:szCs w:val="23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–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02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0 –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 xml:space="preserve">n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cum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86E08" w14:textId="77777777" w:rsidR="00E027AB" w:rsidRDefault="00E027AB">
      <w:r>
        <w:separator/>
      </w:r>
    </w:p>
  </w:footnote>
  <w:footnote w:type="continuationSeparator" w:id="0">
    <w:p w14:paraId="5BB47BD0" w14:textId="77777777" w:rsidR="00E027AB" w:rsidRDefault="00E02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7FC" w14:textId="77777777" w:rsidR="0017211B" w:rsidRDefault="00E027AB">
    <w:pPr>
      <w:spacing w:line="200" w:lineRule="exact"/>
    </w:pPr>
    <w:r>
      <w:pict w14:anchorId="6BA977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46.05pt;margin-top:34.55pt;width:102.85pt;height:70.45pt;z-index:-251660288;mso-position-horizontal-relative:page;mso-position-vertical-relative:page">
          <v:imagedata r:id="rId1" o:title=""/>
          <w10:wrap anchorx="page" anchory="page"/>
        </v:shape>
      </w:pict>
    </w:r>
    <w:r>
      <w:pict w14:anchorId="6BA977F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5.9pt;width:209.95pt;height:45.6pt;z-index:-251659264;mso-position-horizontal-relative:page;mso-position-vertical-relative:page" filled="f" stroked="f">
          <v:textbox inset="0,0,0,0">
            <w:txbxContent>
              <w:p w14:paraId="6BA97802" w14:textId="77777777" w:rsidR="0017211B" w:rsidRDefault="0017211B">
                <w:pPr>
                  <w:spacing w:line="420" w:lineRule="exact"/>
                  <w:ind w:left="2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Pha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s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e 2</w:t>
                </w:r>
              </w:p>
              <w:p w14:paraId="6BA97803" w14:textId="50CD51A4" w:rsidR="0017211B" w:rsidRDefault="0017211B">
                <w:pPr>
                  <w:spacing w:before="2"/>
                  <w:ind w:left="20" w:right="-6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Proj</w:t>
                </w:r>
                <w:r>
                  <w:rPr>
                    <w:rFonts w:ascii="Cambria" w:eastAsia="Cambria" w:hAnsi="Cambria" w:cs="Cambria"/>
                    <w:color w:val="404040"/>
                    <w:spacing w:val="-1"/>
                    <w:sz w:val="40"/>
                    <w:szCs w:val="40"/>
                  </w:rPr>
                  <w:t>e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c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t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:</w:t>
                </w:r>
                <w:r>
                  <w:rPr>
                    <w:rFonts w:ascii="Cambria" w:eastAsia="Cambria" w:hAnsi="Cambria" w:cs="Cambria"/>
                    <w:color w:val="404040"/>
                    <w:spacing w:val="-2"/>
                    <w:sz w:val="40"/>
                    <w:szCs w:val="4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Eventtus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537CD"/>
    <w:multiLevelType w:val="multilevel"/>
    <w:tmpl w:val="082AA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10"/>
    <w:rsid w:val="000B3DFB"/>
    <w:rsid w:val="000F0AF7"/>
    <w:rsid w:val="00101910"/>
    <w:rsid w:val="00107C0D"/>
    <w:rsid w:val="00112B4F"/>
    <w:rsid w:val="0017211B"/>
    <w:rsid w:val="001958CA"/>
    <w:rsid w:val="001B5370"/>
    <w:rsid w:val="001D444F"/>
    <w:rsid w:val="00203729"/>
    <w:rsid w:val="0021557D"/>
    <w:rsid w:val="002B4C7B"/>
    <w:rsid w:val="00314378"/>
    <w:rsid w:val="00372633"/>
    <w:rsid w:val="003F0891"/>
    <w:rsid w:val="004B247B"/>
    <w:rsid w:val="007F5CC2"/>
    <w:rsid w:val="008546A8"/>
    <w:rsid w:val="009C343A"/>
    <w:rsid w:val="00B3193C"/>
    <w:rsid w:val="00BD726E"/>
    <w:rsid w:val="00C32AC1"/>
    <w:rsid w:val="00C560B9"/>
    <w:rsid w:val="00CD122C"/>
    <w:rsid w:val="00D932ED"/>
    <w:rsid w:val="00DC67F4"/>
    <w:rsid w:val="00E027AB"/>
    <w:rsid w:val="00E670B3"/>
    <w:rsid w:val="00E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BA976FD"/>
  <w15:docId w15:val="{08285D98-07AC-4335-BE7A-67911774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7B"/>
  </w:style>
  <w:style w:type="paragraph" w:styleId="Footer">
    <w:name w:val="footer"/>
    <w:basedOn w:val="Normal"/>
    <w:link w:val="Foot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hyperlink" Target="http://infragistic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app.moqup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5EBA6-FAFE-4AF5-B5FF-0754BDF0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10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2020-12-24T17:19:00Z</dcterms:created>
  <dcterms:modified xsi:type="dcterms:W3CDTF">2020-12-26T18:37:00Z</dcterms:modified>
</cp:coreProperties>
</file>